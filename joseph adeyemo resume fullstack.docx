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84856" w14:textId="37BD6AB5" w:rsidR="00F35DDA" w:rsidRPr="00F35DDA" w:rsidRDefault="00F35DDA" w:rsidP="00F35DDA">
      <w:pPr>
        <w:spacing w:after="0" w:line="820" w:lineRule="atLeast"/>
        <w:jc w:val="center"/>
        <w:rPr>
          <w:rFonts w:ascii="Times New Roman" w:eastAsia="Century Gothic" w:hAnsi="Times New Roman" w:cs="Times New Roman"/>
          <w:b/>
          <w:bCs/>
          <w:color w:val="34393E"/>
          <w:kern w:val="0"/>
          <w:sz w:val="56"/>
          <w:szCs w:val="56"/>
          <w14:ligatures w14:val="none"/>
        </w:rPr>
      </w:pPr>
      <w:r w:rsidRPr="007A122D">
        <w:rPr>
          <w:rFonts w:ascii="Times New Roman" w:eastAsia="Century Gothic" w:hAnsi="Times New Roman" w:cs="Times New Roman"/>
          <w:b/>
          <w:bCs/>
          <w:color w:val="34393E"/>
          <w:kern w:val="0"/>
          <w:sz w:val="56"/>
          <w:szCs w:val="56"/>
          <w:bdr w:val="none" w:sz="0" w:space="0" w:color="auto" w:frame="1"/>
          <w14:ligatures w14:val="none"/>
        </w:rPr>
        <w:t>JOSEPH</w:t>
      </w:r>
      <w:r w:rsidRPr="00F35DDA">
        <w:rPr>
          <w:rFonts w:ascii="Times New Roman" w:eastAsia="Century Gothic" w:hAnsi="Times New Roman" w:cs="Times New Roman"/>
          <w:b/>
          <w:bCs/>
          <w:color w:val="34393E"/>
          <w:kern w:val="0"/>
          <w:sz w:val="56"/>
          <w:szCs w:val="56"/>
          <w14:ligatures w14:val="none"/>
        </w:rPr>
        <w:t xml:space="preserve"> </w:t>
      </w:r>
      <w:r w:rsidRPr="007A122D">
        <w:rPr>
          <w:rFonts w:ascii="Times New Roman" w:eastAsia="Century Gothic" w:hAnsi="Times New Roman" w:cs="Times New Roman"/>
          <w:b/>
          <w:bCs/>
          <w:color w:val="34393E"/>
          <w:kern w:val="0"/>
          <w:sz w:val="56"/>
          <w:szCs w:val="56"/>
          <w:bdr w:val="none" w:sz="0" w:space="0" w:color="auto" w:frame="1"/>
          <w14:ligatures w14:val="none"/>
        </w:rPr>
        <w:t>ADEYEMO</w:t>
      </w:r>
    </w:p>
    <w:p w14:paraId="5C2BD472" w14:textId="639195A4" w:rsidR="00F35DDA" w:rsidRPr="00F35DDA" w:rsidRDefault="00F35DDA" w:rsidP="00F35DDA">
      <w:pPr>
        <w:spacing w:after="0" w:line="300" w:lineRule="atLeast"/>
        <w:jc w:val="center"/>
        <w:rPr>
          <w:rFonts w:ascii="Times New Roman" w:eastAsia="Century Gothic" w:hAnsi="Times New Roman" w:cs="Times New Roman"/>
          <w:kern w:val="0"/>
          <w:sz w:val="20"/>
          <w:szCs w:val="20"/>
          <w14:ligatures w14:val="none"/>
        </w:rPr>
      </w:pPr>
      <w:r w:rsidRPr="007A122D">
        <w:rPr>
          <w:rFonts w:ascii="Times New Roman" w:eastAsia="Century Gothic" w:hAnsi="Times New Roman" w:cs="Times New Roman"/>
          <w:kern w:val="0"/>
          <w:sz w:val="20"/>
          <w:szCs w:val="20"/>
          <w:bdr w:val="none" w:sz="0" w:space="0" w:color="auto" w:frame="1"/>
          <w14:ligatures w14:val="none"/>
        </w:rPr>
        <w:t>J_adeyemo@yahoo.com</w:t>
      </w:r>
      <w:r w:rsidRPr="00F35DDA">
        <w:rPr>
          <w:rFonts w:ascii="Times New Roman" w:eastAsia="Century Gothic" w:hAnsi="Times New Roman" w:cs="Times New Roman"/>
          <w:kern w:val="0"/>
          <w:sz w:val="20"/>
          <w:szCs w:val="20"/>
          <w:bdr w:val="none" w:sz="0" w:space="0" w:color="auto" w:frame="1"/>
          <w14:ligatures w14:val="none"/>
        </w:rPr>
        <w:t xml:space="preserve"> | </w:t>
      </w:r>
      <w:r w:rsidRPr="007A122D">
        <w:rPr>
          <w:rFonts w:ascii="Times New Roman" w:eastAsia="Century Gothic" w:hAnsi="Times New Roman" w:cs="Times New Roman"/>
          <w:kern w:val="0"/>
          <w:sz w:val="20"/>
          <w:szCs w:val="20"/>
          <w:bdr w:val="none" w:sz="0" w:space="0" w:color="auto" w:frame="1"/>
          <w14:ligatures w14:val="none"/>
        </w:rPr>
        <w:t>304-952-4455</w:t>
      </w:r>
      <w:r w:rsidRPr="00F35DDA">
        <w:rPr>
          <w:rFonts w:ascii="Times New Roman" w:eastAsia="Century Gothic" w:hAnsi="Times New Roman" w:cs="Times New Roman"/>
          <w:kern w:val="0"/>
          <w:sz w:val="20"/>
          <w:szCs w:val="20"/>
          <w14:ligatures w14:val="none"/>
        </w:rPr>
        <w:t xml:space="preserve"> </w:t>
      </w:r>
    </w:p>
    <w:p w14:paraId="18820504" w14:textId="77777777" w:rsidR="00F35DDA" w:rsidRPr="00F35DDA" w:rsidRDefault="00F35DDA" w:rsidP="00F35DDA">
      <w:pPr>
        <w:spacing w:after="0" w:line="140" w:lineRule="exact"/>
        <w:rPr>
          <w:rFonts w:ascii="Century Gothic" w:eastAsia="Century Gothic" w:hAnsi="Century Gothic" w:cs="Century Gothic"/>
          <w:color w:val="787878"/>
          <w:kern w:val="0"/>
          <w:sz w:val="22"/>
          <w:szCs w:val="22"/>
          <w14:ligatures w14:val="none"/>
        </w:rPr>
      </w:pPr>
    </w:p>
    <w:p w14:paraId="4F0717A2" w14:textId="080791AB" w:rsidR="00F35DDA" w:rsidRPr="00F35DDA" w:rsidRDefault="00B15E1E" w:rsidP="009D0E3B">
      <w:pPr>
        <w:jc w:val="center"/>
        <w:rPr>
          <w:rFonts w:ascii="Times New Roman" w:hAnsi="Times New Roman" w:cs="Times New Roman"/>
          <w:b/>
          <w:bCs/>
        </w:rPr>
      </w:pPr>
      <w:r>
        <w:rPr>
          <w:rFonts w:ascii="Century Gothic" w:hAnsi="Century Gothic"/>
          <w:b/>
          <w:bCs/>
        </w:rPr>
        <w:br/>
      </w:r>
      <w:r w:rsidRPr="001A14DC">
        <w:rPr>
          <w:rFonts w:ascii="Times New Roman" w:hAnsi="Times New Roman" w:cs="Times New Roman"/>
          <w:b/>
          <w:bCs/>
        </w:rPr>
        <w:t>PROFESSIONAL SUMMARY</w:t>
      </w:r>
    </w:p>
    <w:p w14:paraId="79E97AB4" w14:textId="3E34D2BD" w:rsidR="008D74F5" w:rsidRPr="00E477E1" w:rsidRDefault="00C81E50" w:rsidP="008D74F5">
      <w:pPr>
        <w:spacing w:line="240" w:lineRule="auto"/>
        <w:contextualSpacing/>
        <w:jc w:val="center"/>
        <w:rPr>
          <w:rFonts w:ascii="Times New Roman" w:hAnsi="Times New Roman" w:cs="Times New Roman"/>
          <w:b/>
          <w:bCs/>
        </w:rPr>
      </w:pPr>
      <w:r w:rsidRPr="00E477E1">
        <w:rPr>
          <w:rFonts w:ascii="Times New Roman" w:hAnsi="Times New Roman" w:cs="Times New Roman"/>
        </w:rPr>
        <w:t>Full-Stack Developer with 6+ years of experience building scalable web applications across the frontend and backend. Skilled in designing dynamic user interfaces with modern JavaScript frameworks and developing robust RESTful APIs and data models. Experienced in building and maintaining full product cycles, from database design to deployment, across various environments. Known for delivering maintainable, high-performance code in collaborative, agile teams.</w:t>
      </w:r>
      <w:r w:rsidRPr="00E477E1">
        <w:rPr>
          <w:rFonts w:ascii="Times New Roman" w:hAnsi="Times New Roman" w:cs="Times New Roman"/>
        </w:rPr>
        <w:br/>
      </w:r>
    </w:p>
    <w:p w14:paraId="51DAEA90" w14:textId="2C98B877" w:rsidR="00F35DDA" w:rsidRPr="001A14DC" w:rsidRDefault="00F35DDA" w:rsidP="008D74F5">
      <w:pPr>
        <w:spacing w:line="240" w:lineRule="auto"/>
        <w:contextualSpacing/>
        <w:jc w:val="center"/>
        <w:rPr>
          <w:rFonts w:ascii="Times New Roman" w:hAnsi="Times New Roman" w:cs="Times New Roman"/>
          <w:b/>
          <w:bCs/>
        </w:rPr>
      </w:pPr>
      <w:r w:rsidRPr="001A14DC">
        <w:rPr>
          <w:rFonts w:ascii="Times New Roman" w:hAnsi="Times New Roman" w:cs="Times New Roman"/>
          <w:b/>
          <w:bCs/>
        </w:rPr>
        <w:t xml:space="preserve">SKILLS </w:t>
      </w:r>
      <w:r w:rsidR="001A14DC">
        <w:rPr>
          <w:rFonts w:ascii="Times New Roman" w:hAnsi="Times New Roman" w:cs="Times New Roman"/>
          <w:b/>
          <w:bCs/>
        </w:rPr>
        <w:t>&amp;</w:t>
      </w:r>
      <w:r w:rsidRPr="001A14DC">
        <w:rPr>
          <w:rFonts w:ascii="Times New Roman" w:hAnsi="Times New Roman" w:cs="Times New Roman"/>
          <w:b/>
          <w:bCs/>
        </w:rPr>
        <w:t xml:space="preserve"> TECHNOLOGIES</w:t>
      </w:r>
    </w:p>
    <w:p w14:paraId="35AA2BBA" w14:textId="05FFC70A" w:rsidR="00F35DDA" w:rsidRPr="00111A86" w:rsidRDefault="00C81E50" w:rsidP="008D74F5">
      <w:pPr>
        <w:pStyle w:val="ListParagraph"/>
        <w:numPr>
          <w:ilvl w:val="0"/>
          <w:numId w:val="10"/>
        </w:numPr>
        <w:spacing w:line="240" w:lineRule="auto"/>
        <w:rPr>
          <w:rFonts w:ascii="Times New Roman" w:hAnsi="Times New Roman" w:cs="Times New Roman"/>
        </w:rPr>
      </w:pPr>
      <w:r w:rsidRPr="00111A86">
        <w:rPr>
          <w:rFonts w:ascii="Times New Roman" w:hAnsi="Times New Roman" w:cs="Times New Roman"/>
          <w:b/>
          <w:bCs/>
        </w:rPr>
        <w:t>Frontend</w:t>
      </w:r>
      <w:r w:rsidR="00F35DDA" w:rsidRPr="00111A86">
        <w:rPr>
          <w:rFonts w:ascii="Times New Roman" w:hAnsi="Times New Roman" w:cs="Times New Roman"/>
          <w:b/>
          <w:bCs/>
        </w:rPr>
        <w:t>:</w:t>
      </w:r>
      <w:r w:rsidR="00F35DDA" w:rsidRPr="00111A86">
        <w:rPr>
          <w:rFonts w:ascii="Times New Roman" w:hAnsi="Times New Roman" w:cs="Times New Roman"/>
        </w:rPr>
        <w:t xml:space="preserve"> </w:t>
      </w:r>
      <w:r w:rsidRPr="00111A86">
        <w:rPr>
          <w:rFonts w:ascii="Times New Roman" w:hAnsi="Times New Roman" w:cs="Times New Roman"/>
        </w:rPr>
        <w:t>React, Angular, JavaScript (ES6+), TypeScript, HTML5, CSS3</w:t>
      </w:r>
    </w:p>
    <w:p w14:paraId="5C5C5363" w14:textId="04C43D5A" w:rsidR="00F35DDA" w:rsidRPr="00111A86" w:rsidRDefault="001F3FE9" w:rsidP="008D74F5">
      <w:pPr>
        <w:pStyle w:val="ListParagraph"/>
        <w:numPr>
          <w:ilvl w:val="0"/>
          <w:numId w:val="10"/>
        </w:numPr>
        <w:spacing w:line="240" w:lineRule="auto"/>
        <w:rPr>
          <w:rFonts w:ascii="Times New Roman" w:hAnsi="Times New Roman" w:cs="Times New Roman"/>
        </w:rPr>
      </w:pPr>
      <w:r w:rsidRPr="00111A86">
        <w:rPr>
          <w:rFonts w:ascii="Times New Roman" w:hAnsi="Times New Roman" w:cs="Times New Roman"/>
          <w:b/>
          <w:bCs/>
        </w:rPr>
        <w:t>Backend</w:t>
      </w:r>
      <w:r w:rsidR="00F35DDA" w:rsidRPr="00111A86">
        <w:rPr>
          <w:rFonts w:ascii="Times New Roman" w:hAnsi="Times New Roman" w:cs="Times New Roman"/>
          <w:b/>
          <w:bCs/>
        </w:rPr>
        <w:t>:</w:t>
      </w:r>
      <w:r w:rsidR="00F35DDA" w:rsidRPr="00111A86">
        <w:rPr>
          <w:rFonts w:ascii="Times New Roman" w:hAnsi="Times New Roman" w:cs="Times New Roman"/>
        </w:rPr>
        <w:t xml:space="preserve"> </w:t>
      </w:r>
      <w:r w:rsidRPr="00111A86">
        <w:rPr>
          <w:rFonts w:ascii="Times New Roman" w:hAnsi="Times New Roman" w:cs="Times New Roman"/>
        </w:rPr>
        <w:t>Node.js, Express.js, REST APIs, Python</w:t>
      </w:r>
    </w:p>
    <w:p w14:paraId="5CF7EE7B" w14:textId="08163A0F" w:rsidR="00F35DDA" w:rsidRPr="00111A86" w:rsidRDefault="001F3FE9" w:rsidP="008D74F5">
      <w:pPr>
        <w:pStyle w:val="ListParagraph"/>
        <w:numPr>
          <w:ilvl w:val="0"/>
          <w:numId w:val="10"/>
        </w:numPr>
        <w:spacing w:line="240" w:lineRule="auto"/>
        <w:rPr>
          <w:rFonts w:ascii="Times New Roman" w:hAnsi="Times New Roman" w:cs="Times New Roman"/>
        </w:rPr>
      </w:pPr>
      <w:r w:rsidRPr="00111A86">
        <w:rPr>
          <w:rFonts w:ascii="Times New Roman" w:hAnsi="Times New Roman" w:cs="Times New Roman"/>
          <w:b/>
          <w:bCs/>
        </w:rPr>
        <w:t>Databases</w:t>
      </w:r>
      <w:r w:rsidR="00F35DDA" w:rsidRPr="00111A86">
        <w:rPr>
          <w:rFonts w:ascii="Times New Roman" w:hAnsi="Times New Roman" w:cs="Times New Roman"/>
          <w:b/>
          <w:bCs/>
        </w:rPr>
        <w:t>:</w:t>
      </w:r>
      <w:r w:rsidR="00F35DDA" w:rsidRPr="00111A86">
        <w:rPr>
          <w:rFonts w:ascii="Times New Roman" w:hAnsi="Times New Roman" w:cs="Times New Roman"/>
        </w:rPr>
        <w:t xml:space="preserve"> </w:t>
      </w:r>
      <w:r w:rsidRPr="00111A86">
        <w:rPr>
          <w:rFonts w:ascii="Times New Roman" w:hAnsi="Times New Roman" w:cs="Times New Roman"/>
        </w:rPr>
        <w:t>MongoDB, PostgreSQL, Firebase Realtime DB, DynamoDB</w:t>
      </w:r>
    </w:p>
    <w:p w14:paraId="369F0011" w14:textId="0D0F2E07" w:rsidR="00F35DDA" w:rsidRPr="00111A86" w:rsidRDefault="001F3FE9" w:rsidP="008D74F5">
      <w:pPr>
        <w:pStyle w:val="ListParagraph"/>
        <w:numPr>
          <w:ilvl w:val="0"/>
          <w:numId w:val="10"/>
        </w:numPr>
        <w:spacing w:line="240" w:lineRule="auto"/>
        <w:rPr>
          <w:rFonts w:ascii="Times New Roman" w:hAnsi="Times New Roman" w:cs="Times New Roman"/>
        </w:rPr>
      </w:pPr>
      <w:r w:rsidRPr="00111A86">
        <w:rPr>
          <w:rFonts w:ascii="Times New Roman" w:hAnsi="Times New Roman" w:cs="Times New Roman"/>
          <w:b/>
          <w:bCs/>
        </w:rPr>
        <w:t>Deployment</w:t>
      </w:r>
      <w:r w:rsidR="00F35DDA" w:rsidRPr="00111A86">
        <w:rPr>
          <w:rFonts w:ascii="Times New Roman" w:hAnsi="Times New Roman" w:cs="Times New Roman"/>
          <w:b/>
          <w:bCs/>
        </w:rPr>
        <w:t>:</w:t>
      </w:r>
      <w:r w:rsidR="00F35DDA" w:rsidRPr="00111A86">
        <w:rPr>
          <w:rFonts w:ascii="Times New Roman" w:hAnsi="Times New Roman" w:cs="Times New Roman"/>
        </w:rPr>
        <w:t xml:space="preserve"> </w:t>
      </w:r>
      <w:r w:rsidRPr="00111A86">
        <w:rPr>
          <w:rFonts w:ascii="Times New Roman" w:hAnsi="Times New Roman" w:cs="Times New Roman"/>
        </w:rPr>
        <w:t>Git, GitHub Actions, Heroku, Netlify, Docker (for local dev), Nginx</w:t>
      </w:r>
    </w:p>
    <w:p w14:paraId="3E39DE68" w14:textId="3DF028A8" w:rsidR="00B15E1E" w:rsidRPr="00111A86" w:rsidRDefault="001F3FE9" w:rsidP="008D74F5">
      <w:pPr>
        <w:pStyle w:val="ListParagraph"/>
        <w:numPr>
          <w:ilvl w:val="0"/>
          <w:numId w:val="10"/>
        </w:numPr>
        <w:spacing w:line="240" w:lineRule="auto"/>
        <w:rPr>
          <w:rFonts w:ascii="Times New Roman" w:hAnsi="Times New Roman" w:cs="Times New Roman"/>
        </w:rPr>
      </w:pPr>
      <w:r w:rsidRPr="00111A86">
        <w:rPr>
          <w:rFonts w:ascii="Times New Roman" w:hAnsi="Times New Roman" w:cs="Times New Roman"/>
          <w:b/>
          <w:bCs/>
        </w:rPr>
        <w:t>Testing &amp; Monitoring</w:t>
      </w:r>
      <w:r w:rsidR="00F35DDA" w:rsidRPr="00111A86">
        <w:rPr>
          <w:rFonts w:ascii="Times New Roman" w:hAnsi="Times New Roman" w:cs="Times New Roman"/>
          <w:b/>
          <w:bCs/>
        </w:rPr>
        <w:t>:</w:t>
      </w:r>
      <w:r w:rsidR="00F35DDA" w:rsidRPr="00111A86">
        <w:rPr>
          <w:rFonts w:ascii="Times New Roman" w:hAnsi="Times New Roman" w:cs="Times New Roman"/>
        </w:rPr>
        <w:t xml:space="preserve"> </w:t>
      </w:r>
      <w:r w:rsidRPr="00111A86">
        <w:rPr>
          <w:rFonts w:ascii="Times New Roman" w:hAnsi="Times New Roman" w:cs="Times New Roman"/>
        </w:rPr>
        <w:t>Automated Testing, Logging, Error Handling, API Versioning, Storybook</w:t>
      </w:r>
    </w:p>
    <w:p w14:paraId="60C0D7CC" w14:textId="56EF9A00" w:rsidR="001F3FE9" w:rsidRPr="001A14DC" w:rsidRDefault="001F3FE9" w:rsidP="008D74F5">
      <w:pPr>
        <w:pStyle w:val="ListParagraph"/>
        <w:numPr>
          <w:ilvl w:val="0"/>
          <w:numId w:val="10"/>
        </w:numPr>
        <w:spacing w:line="240" w:lineRule="auto"/>
        <w:rPr>
          <w:rFonts w:ascii="Times New Roman" w:hAnsi="Times New Roman" w:cs="Times New Roman"/>
        </w:rPr>
      </w:pPr>
      <w:r w:rsidRPr="001F3FE9">
        <w:rPr>
          <w:rFonts w:ascii="Times New Roman" w:hAnsi="Times New Roman" w:cs="Times New Roman"/>
          <w:b/>
          <w:bCs/>
        </w:rPr>
        <w:t>Development</w:t>
      </w:r>
      <w:r w:rsidRPr="001F3FE9">
        <w:rPr>
          <w:rFonts w:ascii="Times New Roman" w:hAnsi="Times New Roman" w:cs="Times New Roman"/>
        </w:rPr>
        <w:t xml:space="preserve"> </w:t>
      </w:r>
      <w:r w:rsidRPr="001F3FE9">
        <w:rPr>
          <w:rFonts w:ascii="Times New Roman" w:hAnsi="Times New Roman" w:cs="Times New Roman"/>
          <w:b/>
          <w:bCs/>
        </w:rPr>
        <w:t>Practices</w:t>
      </w:r>
      <w:r>
        <w:rPr>
          <w:rFonts w:ascii="Times New Roman" w:hAnsi="Times New Roman" w:cs="Times New Roman"/>
        </w:rPr>
        <w:t xml:space="preserve">: </w:t>
      </w:r>
      <w:r w:rsidRPr="001F3FE9">
        <w:rPr>
          <w:rFonts w:ascii="Times New Roman" w:hAnsi="Times New Roman" w:cs="Times New Roman"/>
        </w:rPr>
        <w:t>Agile/Scrum, Code Reviews, Documentation, Component Reuse</w:t>
      </w:r>
    </w:p>
    <w:p w14:paraId="5C09F0A9" w14:textId="77777777" w:rsidR="00A22C86" w:rsidRDefault="00A22C86" w:rsidP="008D74F5">
      <w:pPr>
        <w:contextualSpacing/>
        <w:jc w:val="center"/>
        <w:rPr>
          <w:rFonts w:ascii="Times New Roman" w:hAnsi="Times New Roman" w:cs="Times New Roman"/>
          <w:b/>
          <w:bCs/>
        </w:rPr>
      </w:pPr>
    </w:p>
    <w:p w14:paraId="5CEDFF60" w14:textId="4EDEFFD8" w:rsidR="00B15E1E" w:rsidRPr="001A14DC" w:rsidRDefault="00B15E1E" w:rsidP="008D74F5">
      <w:pPr>
        <w:contextualSpacing/>
        <w:jc w:val="center"/>
        <w:rPr>
          <w:rFonts w:ascii="Times New Roman" w:hAnsi="Times New Roman" w:cs="Times New Roman"/>
          <w:b/>
          <w:bCs/>
        </w:rPr>
      </w:pPr>
      <w:r w:rsidRPr="001A14DC">
        <w:rPr>
          <w:rFonts w:ascii="Times New Roman" w:hAnsi="Times New Roman" w:cs="Times New Roman"/>
          <w:b/>
          <w:bCs/>
        </w:rPr>
        <w:t>KEY ACHIEVEMENTS</w:t>
      </w:r>
    </w:p>
    <w:p w14:paraId="46B8DDA7" w14:textId="77777777" w:rsidR="001F3FE9" w:rsidRPr="001F3FE9" w:rsidRDefault="001F3FE9" w:rsidP="001F3FE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F3FE9">
        <w:rPr>
          <w:rFonts w:ascii="Times New Roman" w:eastAsia="Times New Roman" w:hAnsi="Times New Roman" w:cs="Times New Roman"/>
          <w:kern w:val="0"/>
          <w14:ligatures w14:val="none"/>
        </w:rPr>
        <w:t>Built responsive, dynamic UIs with React and Angular, improving user engagement and reducing load times.</w:t>
      </w:r>
    </w:p>
    <w:p w14:paraId="3D1C2683" w14:textId="77777777" w:rsidR="001F3FE9" w:rsidRPr="001F3FE9" w:rsidRDefault="001F3FE9" w:rsidP="001F3FE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F3FE9">
        <w:rPr>
          <w:rFonts w:ascii="Times New Roman" w:eastAsia="Times New Roman" w:hAnsi="Times New Roman" w:cs="Times New Roman"/>
          <w:kern w:val="0"/>
          <w14:ligatures w14:val="none"/>
        </w:rPr>
        <w:t>Developed backend APIs in Node.js with Express, integrating third-party APIs and handling authentication, payments, and data modeling.</w:t>
      </w:r>
    </w:p>
    <w:p w14:paraId="7BFE3711" w14:textId="77777777" w:rsidR="001F3FE9" w:rsidRPr="001F3FE9" w:rsidRDefault="001F3FE9" w:rsidP="001F3FE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F3FE9">
        <w:rPr>
          <w:rFonts w:ascii="Times New Roman" w:eastAsia="Times New Roman" w:hAnsi="Times New Roman" w:cs="Times New Roman"/>
          <w:kern w:val="0"/>
          <w14:ligatures w14:val="none"/>
        </w:rPr>
        <w:t>Delivered end-to-end features and maintained apps using PostgreSQL and MongoDB for reliable data storage.</w:t>
      </w:r>
    </w:p>
    <w:p w14:paraId="62939251" w14:textId="77777777" w:rsidR="001F3FE9" w:rsidRPr="001F3FE9" w:rsidRDefault="001F3FE9" w:rsidP="001F3FE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F3FE9">
        <w:rPr>
          <w:rFonts w:ascii="Times New Roman" w:eastAsia="Times New Roman" w:hAnsi="Times New Roman" w:cs="Times New Roman"/>
          <w:kern w:val="0"/>
          <w14:ligatures w14:val="none"/>
        </w:rPr>
        <w:t>Automated deployments and version-controlled releases using GitHub Actions, Netlify, and Heroku.</w:t>
      </w:r>
    </w:p>
    <w:p w14:paraId="1950215B" w14:textId="49690997" w:rsidR="00B95300" w:rsidRPr="001F3FE9" w:rsidRDefault="001F3FE9" w:rsidP="008D74F5">
      <w:pPr>
        <w:pStyle w:val="ListParagraph"/>
        <w:numPr>
          <w:ilvl w:val="0"/>
          <w:numId w:val="11"/>
        </w:numPr>
        <w:rPr>
          <w:rFonts w:ascii="Times New Roman" w:hAnsi="Times New Roman" w:cs="Times New Roman"/>
        </w:rPr>
      </w:pPr>
      <w:r w:rsidRPr="001F3FE9">
        <w:rPr>
          <w:rFonts w:ascii="Times New Roman" w:hAnsi="Times New Roman" w:cs="Times New Roman"/>
        </w:rPr>
        <w:t>Build a full stack sports prediction contest, using the MERN stack and stripe for payments handling</w:t>
      </w:r>
      <w:r w:rsidR="001A14DC" w:rsidRPr="001F3FE9">
        <w:rPr>
          <w:rFonts w:ascii="Times New Roman" w:hAnsi="Times New Roman" w:cs="Times New Roman"/>
        </w:rPr>
        <w:br/>
      </w:r>
    </w:p>
    <w:p w14:paraId="1567238E" w14:textId="77777777" w:rsidR="008D74F5" w:rsidRDefault="00B15E1E" w:rsidP="00A22C86">
      <w:pPr>
        <w:contextualSpacing/>
        <w:jc w:val="center"/>
        <w:rPr>
          <w:rFonts w:ascii="Times New Roman" w:hAnsi="Times New Roman" w:cs="Times New Roman"/>
          <w:b/>
          <w:bCs/>
        </w:rPr>
      </w:pPr>
      <w:r w:rsidRPr="001A14DC">
        <w:rPr>
          <w:rFonts w:ascii="Times New Roman" w:hAnsi="Times New Roman" w:cs="Times New Roman"/>
          <w:b/>
          <w:bCs/>
        </w:rPr>
        <w:t>PROFESSIONAL EXPERIENCE</w:t>
      </w:r>
    </w:p>
    <w:p w14:paraId="53FED25D" w14:textId="7C3D18AC" w:rsidR="007A122D" w:rsidRPr="007A122D" w:rsidRDefault="007A122D" w:rsidP="008D74F5">
      <w:pPr>
        <w:contextualSpacing/>
        <w:rPr>
          <w:rFonts w:ascii="Times New Roman" w:hAnsi="Times New Roman" w:cs="Times New Roman"/>
          <w:b/>
          <w:bCs/>
          <w:sz w:val="22"/>
          <w:szCs w:val="22"/>
        </w:rPr>
      </w:pPr>
      <w:r w:rsidRPr="007A122D">
        <w:rPr>
          <w:rFonts w:ascii="Times New Roman" w:eastAsia="Times New Roman" w:hAnsi="Times New Roman" w:cs="Times New Roman"/>
          <w:kern w:val="0"/>
          <w14:ligatures w14:val="none"/>
        </w:rPr>
        <w:br/>
      </w:r>
      <w:r w:rsidRPr="007A122D">
        <w:rPr>
          <w:rFonts w:ascii="Times New Roman" w:eastAsia="Times New Roman" w:hAnsi="Times New Roman" w:cs="Times New Roman"/>
          <w:b/>
          <w:bCs/>
          <w:kern w:val="0"/>
          <w:sz w:val="22"/>
          <w:szCs w:val="22"/>
          <w14:ligatures w14:val="none"/>
        </w:rPr>
        <w:t>Proofpoint</w:t>
      </w:r>
      <w:r w:rsidRPr="007A122D">
        <w:rPr>
          <w:rFonts w:ascii="Times New Roman" w:eastAsia="Times New Roman" w:hAnsi="Times New Roman" w:cs="Times New Roman"/>
          <w:kern w:val="0"/>
          <w:sz w:val="22"/>
          <w:szCs w:val="22"/>
          <w14:ligatures w14:val="none"/>
        </w:rPr>
        <w:t xml:space="preserve"> | </w:t>
      </w:r>
      <w:r w:rsidR="001F3FE9">
        <w:rPr>
          <w:rFonts w:ascii="Times New Roman" w:eastAsia="Times New Roman" w:hAnsi="Times New Roman" w:cs="Times New Roman"/>
          <w:b/>
          <w:bCs/>
          <w:kern w:val="0"/>
          <w:sz w:val="22"/>
          <w:szCs w:val="22"/>
          <w14:ligatures w14:val="none"/>
        </w:rPr>
        <w:t>Full-Stack</w:t>
      </w:r>
      <w:r w:rsidR="008D74F5" w:rsidRPr="007A122D">
        <w:rPr>
          <w:rFonts w:ascii="Times New Roman" w:eastAsia="Times New Roman" w:hAnsi="Times New Roman" w:cs="Times New Roman"/>
          <w:b/>
          <w:bCs/>
          <w:kern w:val="0"/>
          <w:sz w:val="22"/>
          <w:szCs w:val="22"/>
          <w14:ligatures w14:val="none"/>
        </w:rPr>
        <w:t xml:space="preserve"> Engineer</w:t>
      </w:r>
      <w:r w:rsidR="008D74F5" w:rsidRPr="008D74F5">
        <w:rPr>
          <w:rFonts w:ascii="Times New Roman" w:eastAsia="Times New Roman" w:hAnsi="Times New Roman" w:cs="Times New Roman"/>
          <w:i/>
          <w:iCs/>
          <w:kern w:val="0"/>
          <w:sz w:val="22"/>
          <w:szCs w:val="22"/>
          <w14:ligatures w14:val="none"/>
        </w:rPr>
        <w:t xml:space="preserve"> </w:t>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8D74F5" w:rsidRPr="00A22C86">
        <w:rPr>
          <w:rFonts w:ascii="Times New Roman" w:eastAsia="Times New Roman" w:hAnsi="Times New Roman" w:cs="Times New Roman"/>
          <w:b/>
          <w:bCs/>
          <w:i/>
          <w:iCs/>
          <w:kern w:val="0"/>
          <w:sz w:val="22"/>
          <w:szCs w:val="22"/>
          <w14:ligatures w14:val="none"/>
        </w:rPr>
        <w:t xml:space="preserve"> </w:t>
      </w:r>
      <w:r w:rsidRPr="007A122D">
        <w:rPr>
          <w:rFonts w:ascii="Times New Roman" w:eastAsia="Times New Roman" w:hAnsi="Times New Roman" w:cs="Times New Roman"/>
          <w:b/>
          <w:bCs/>
          <w:i/>
          <w:iCs/>
          <w:kern w:val="0"/>
          <w:sz w:val="22"/>
          <w:szCs w:val="22"/>
          <w14:ligatures w14:val="none"/>
        </w:rPr>
        <w:t>Dec 2024 – Present</w:t>
      </w:r>
    </w:p>
    <w:p w14:paraId="71D91C8A" w14:textId="42DEBE63" w:rsidR="007A122D" w:rsidRPr="00111A86" w:rsidRDefault="00111A86" w:rsidP="008D74F5">
      <w:pPr>
        <w:numPr>
          <w:ilvl w:val="0"/>
          <w:numId w:val="19"/>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Developed browser extensions and internal tools using React, TypeScript, and secure web APIs.</w:t>
      </w:r>
    </w:p>
    <w:p w14:paraId="35545210" w14:textId="77777777" w:rsidR="00111A86" w:rsidRPr="00111A86" w:rsidRDefault="00111A86" w:rsidP="00111A86">
      <w:pPr>
        <w:numPr>
          <w:ilvl w:val="0"/>
          <w:numId w:val="19"/>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Collaborated cross-functionally to deliver full-stack features, from UI to database integration.</w:t>
      </w:r>
    </w:p>
    <w:p w14:paraId="5EEB6451" w14:textId="463918CA" w:rsidR="00111A86" w:rsidRPr="00111A86" w:rsidRDefault="00111A86" w:rsidP="00111A86">
      <w:pPr>
        <w:numPr>
          <w:ilvl w:val="0"/>
          <w:numId w:val="19"/>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Integrated automated testing and version-controlled deployments for secure backend services.</w:t>
      </w:r>
      <w:r>
        <w:rPr>
          <w:rFonts w:ascii="Times New Roman" w:eastAsia="Times New Roman" w:hAnsi="Times New Roman" w:cs="Times New Roman"/>
          <w:kern w:val="0"/>
          <w14:ligatures w14:val="none"/>
        </w:rPr>
        <w:br/>
      </w:r>
    </w:p>
    <w:p w14:paraId="307D3B20" w14:textId="5F7386B4" w:rsidR="007A122D" w:rsidRPr="007A122D" w:rsidRDefault="007A122D" w:rsidP="008D74F5">
      <w:pPr>
        <w:spacing w:before="100" w:beforeAutospacing="1" w:after="100" w:afterAutospacing="1" w:line="240" w:lineRule="auto"/>
        <w:contextualSpacing/>
        <w:rPr>
          <w:rFonts w:ascii="Times New Roman" w:eastAsia="Times New Roman" w:hAnsi="Times New Roman" w:cs="Times New Roman"/>
          <w:kern w:val="0"/>
          <w:sz w:val="22"/>
          <w:szCs w:val="22"/>
          <w14:ligatures w14:val="none"/>
        </w:rPr>
      </w:pPr>
      <w:r w:rsidRPr="007A122D">
        <w:rPr>
          <w:rFonts w:ascii="Times New Roman" w:eastAsia="Times New Roman" w:hAnsi="Times New Roman" w:cs="Times New Roman"/>
          <w:b/>
          <w:bCs/>
          <w:kern w:val="0"/>
          <w:sz w:val="22"/>
          <w:szCs w:val="22"/>
          <w14:ligatures w14:val="none"/>
        </w:rPr>
        <w:t>StartProto (Startup)</w:t>
      </w:r>
      <w:r w:rsidRPr="007A122D">
        <w:rPr>
          <w:rFonts w:ascii="Times New Roman" w:eastAsia="Times New Roman" w:hAnsi="Times New Roman" w:cs="Times New Roman"/>
          <w:kern w:val="0"/>
          <w:sz w:val="22"/>
          <w:szCs w:val="22"/>
          <w14:ligatures w14:val="none"/>
        </w:rPr>
        <w:t xml:space="preserve"> | </w:t>
      </w:r>
      <w:r w:rsidR="001F3FE9">
        <w:rPr>
          <w:rFonts w:ascii="Times New Roman" w:eastAsia="Times New Roman" w:hAnsi="Times New Roman" w:cs="Times New Roman"/>
          <w:b/>
          <w:bCs/>
          <w:kern w:val="0"/>
          <w:sz w:val="22"/>
          <w:szCs w:val="22"/>
          <w14:ligatures w14:val="none"/>
        </w:rPr>
        <w:t>Full-Stack</w:t>
      </w:r>
      <w:r w:rsidR="008D74F5" w:rsidRPr="007A122D">
        <w:rPr>
          <w:rFonts w:ascii="Times New Roman" w:eastAsia="Times New Roman" w:hAnsi="Times New Roman" w:cs="Times New Roman"/>
          <w:b/>
          <w:bCs/>
          <w:kern w:val="0"/>
          <w:sz w:val="22"/>
          <w:szCs w:val="22"/>
          <w14:ligatures w14:val="none"/>
        </w:rPr>
        <w:t xml:space="preserve"> Engineer</w:t>
      </w:r>
      <w:r w:rsidR="008D74F5" w:rsidRPr="008D74F5">
        <w:rPr>
          <w:rFonts w:ascii="Times New Roman" w:eastAsia="Times New Roman" w:hAnsi="Times New Roman" w:cs="Times New Roman"/>
          <w:i/>
          <w:iCs/>
          <w:kern w:val="0"/>
          <w:sz w:val="22"/>
          <w:szCs w:val="22"/>
          <w14:ligatures w14:val="none"/>
        </w:rPr>
        <w:t xml:space="preserve"> </w:t>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8D74F5" w:rsidRPr="008D74F5">
        <w:rPr>
          <w:rFonts w:ascii="Times New Roman" w:eastAsia="Times New Roman" w:hAnsi="Times New Roman" w:cs="Times New Roman"/>
          <w:i/>
          <w:iCs/>
          <w:kern w:val="0"/>
          <w:sz w:val="22"/>
          <w:szCs w:val="22"/>
          <w14:ligatures w14:val="none"/>
        </w:rPr>
        <w:t xml:space="preserve"> </w:t>
      </w:r>
      <w:r w:rsidRPr="007A122D">
        <w:rPr>
          <w:rFonts w:ascii="Times New Roman" w:eastAsia="Times New Roman" w:hAnsi="Times New Roman" w:cs="Times New Roman"/>
          <w:b/>
          <w:bCs/>
          <w:i/>
          <w:iCs/>
          <w:kern w:val="0"/>
          <w:sz w:val="22"/>
          <w:szCs w:val="22"/>
          <w14:ligatures w14:val="none"/>
        </w:rPr>
        <w:t>Jan 2024 – Oct 2024</w:t>
      </w:r>
    </w:p>
    <w:p w14:paraId="4F520A33" w14:textId="1C17BF5E" w:rsidR="007A122D" w:rsidRPr="00111A86" w:rsidRDefault="00111A86" w:rsidP="008D74F5">
      <w:pPr>
        <w:numPr>
          <w:ilvl w:val="0"/>
          <w:numId w:val="20"/>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Designed and developed frontend dashboards in React and backend services with Node.js and MongoDB.</w:t>
      </w:r>
    </w:p>
    <w:p w14:paraId="58B79EAD" w14:textId="77777777" w:rsidR="00111A86" w:rsidRPr="00111A86" w:rsidRDefault="00111A86" w:rsidP="008D74F5">
      <w:pPr>
        <w:numPr>
          <w:ilvl w:val="0"/>
          <w:numId w:val="20"/>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Built deployment-ready apps using GitHub Actions and AWS for backend, Netlify for frontend.</w:t>
      </w:r>
    </w:p>
    <w:p w14:paraId="66BBA7B3" w14:textId="0323E5E0" w:rsidR="008D74F5" w:rsidRPr="00111A86" w:rsidRDefault="00111A86" w:rsidP="008D74F5">
      <w:pPr>
        <w:numPr>
          <w:ilvl w:val="0"/>
          <w:numId w:val="20"/>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Implemented modular form components and dynamic data views for scalable business logic</w:t>
      </w:r>
      <w:r>
        <w:rPr>
          <w:rFonts w:ascii="Times New Roman" w:eastAsia="Times New Roman" w:hAnsi="Times New Roman" w:cs="Times New Roman"/>
          <w:kern w:val="0"/>
          <w14:ligatures w14:val="none"/>
        </w:rPr>
        <w:t xml:space="preserve"> with Python fast API</w:t>
      </w:r>
      <w:r w:rsidRPr="00111A86">
        <w:rPr>
          <w:rFonts w:ascii="Times New Roman" w:eastAsia="Times New Roman" w:hAnsi="Times New Roman" w:cs="Times New Roman"/>
          <w:kern w:val="0"/>
          <w14:ligatures w14:val="none"/>
        </w:rPr>
        <w:t>.</w:t>
      </w:r>
    </w:p>
    <w:p w14:paraId="56F03C64" w14:textId="77777777" w:rsidR="00111A86" w:rsidRPr="00111A86" w:rsidRDefault="00111A86" w:rsidP="00111A86">
      <w:pPr>
        <w:spacing w:before="100" w:beforeAutospacing="1" w:after="100" w:afterAutospacing="1" w:line="240" w:lineRule="auto"/>
        <w:contextualSpacing/>
        <w:rPr>
          <w:rFonts w:ascii="Times New Roman" w:eastAsia="Times New Roman" w:hAnsi="Times New Roman" w:cs="Times New Roman"/>
          <w:kern w:val="0"/>
          <w:sz w:val="20"/>
          <w:szCs w:val="20"/>
          <w14:ligatures w14:val="none"/>
        </w:rPr>
      </w:pPr>
    </w:p>
    <w:p w14:paraId="4EDFA34C" w14:textId="028F3477" w:rsidR="007A122D" w:rsidRPr="007A122D" w:rsidRDefault="007A122D" w:rsidP="008D74F5">
      <w:pPr>
        <w:spacing w:before="100" w:beforeAutospacing="1" w:after="100" w:afterAutospacing="1" w:line="240" w:lineRule="auto"/>
        <w:contextualSpacing/>
        <w:rPr>
          <w:rFonts w:ascii="Times New Roman" w:eastAsia="Times New Roman" w:hAnsi="Times New Roman" w:cs="Times New Roman"/>
          <w:b/>
          <w:bCs/>
          <w:kern w:val="0"/>
          <w:sz w:val="22"/>
          <w:szCs w:val="22"/>
          <w14:ligatures w14:val="none"/>
        </w:rPr>
      </w:pPr>
      <w:r w:rsidRPr="007A122D">
        <w:rPr>
          <w:rFonts w:ascii="Times New Roman" w:eastAsia="Times New Roman" w:hAnsi="Times New Roman" w:cs="Times New Roman"/>
          <w:b/>
          <w:bCs/>
          <w:kern w:val="0"/>
          <w:sz w:val="22"/>
          <w:szCs w:val="22"/>
          <w14:ligatures w14:val="none"/>
        </w:rPr>
        <w:t>Consciously (Startup)</w:t>
      </w:r>
      <w:r w:rsidRPr="007A122D">
        <w:rPr>
          <w:rFonts w:ascii="Times New Roman" w:eastAsia="Times New Roman" w:hAnsi="Times New Roman" w:cs="Times New Roman"/>
          <w:kern w:val="0"/>
          <w:sz w:val="22"/>
          <w:szCs w:val="22"/>
          <w14:ligatures w14:val="none"/>
        </w:rPr>
        <w:t xml:space="preserve"> |</w:t>
      </w:r>
      <w:r w:rsidR="008D74F5" w:rsidRPr="007A122D">
        <w:rPr>
          <w:rFonts w:ascii="Times New Roman" w:eastAsia="Times New Roman" w:hAnsi="Times New Roman" w:cs="Times New Roman"/>
          <w:kern w:val="0"/>
          <w:sz w:val="22"/>
          <w:szCs w:val="22"/>
          <w14:ligatures w14:val="none"/>
        </w:rPr>
        <w:t xml:space="preserve"> </w:t>
      </w:r>
      <w:r w:rsidR="00111A86">
        <w:rPr>
          <w:rFonts w:ascii="Times New Roman" w:eastAsia="Times New Roman" w:hAnsi="Times New Roman" w:cs="Times New Roman"/>
          <w:b/>
          <w:bCs/>
          <w:kern w:val="0"/>
          <w:sz w:val="22"/>
          <w:szCs w:val="22"/>
          <w14:ligatures w14:val="none"/>
        </w:rPr>
        <w:t>Software</w:t>
      </w:r>
      <w:r w:rsidR="003F091D">
        <w:rPr>
          <w:rFonts w:ascii="Times New Roman" w:eastAsia="Times New Roman" w:hAnsi="Times New Roman" w:cs="Times New Roman"/>
          <w:b/>
          <w:bCs/>
          <w:kern w:val="0"/>
          <w:sz w:val="22"/>
          <w:szCs w:val="22"/>
          <w14:ligatures w14:val="none"/>
        </w:rPr>
        <w:t xml:space="preserve"> Engineer</w:t>
      </w:r>
      <w:r w:rsidR="008D74F5" w:rsidRPr="008D74F5">
        <w:rPr>
          <w:rFonts w:ascii="Times New Roman" w:eastAsia="Times New Roman" w:hAnsi="Times New Roman" w:cs="Times New Roman"/>
          <w:i/>
          <w:iCs/>
          <w:kern w:val="0"/>
          <w:sz w:val="22"/>
          <w:szCs w:val="22"/>
          <w14:ligatures w14:val="none"/>
        </w:rPr>
        <w:t xml:space="preserve"> </w:t>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8D74F5" w:rsidRPr="008D74F5">
        <w:rPr>
          <w:rFonts w:ascii="Times New Roman" w:eastAsia="Times New Roman" w:hAnsi="Times New Roman" w:cs="Times New Roman"/>
          <w:i/>
          <w:iCs/>
          <w:kern w:val="0"/>
          <w:sz w:val="22"/>
          <w:szCs w:val="22"/>
          <w14:ligatures w14:val="none"/>
        </w:rPr>
        <w:t xml:space="preserve"> </w:t>
      </w:r>
      <w:r w:rsidRPr="007A122D">
        <w:rPr>
          <w:rFonts w:ascii="Times New Roman" w:eastAsia="Times New Roman" w:hAnsi="Times New Roman" w:cs="Times New Roman"/>
          <w:b/>
          <w:bCs/>
          <w:i/>
          <w:iCs/>
          <w:kern w:val="0"/>
          <w:sz w:val="22"/>
          <w:szCs w:val="22"/>
          <w14:ligatures w14:val="none"/>
        </w:rPr>
        <w:t>Oct 2022 – Dec 2023</w:t>
      </w:r>
    </w:p>
    <w:p w14:paraId="6BAF622D" w14:textId="77777777" w:rsidR="00111A86" w:rsidRPr="00111A86" w:rsidRDefault="00111A86" w:rsidP="008D74F5">
      <w:pPr>
        <w:numPr>
          <w:ilvl w:val="0"/>
          <w:numId w:val="2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Created cross-platform browser extensions and connected them to third-party APIs (Amazon, Walmart)</w:t>
      </w:r>
    </w:p>
    <w:p w14:paraId="3EAB6760" w14:textId="77777777" w:rsidR="00111A86" w:rsidRPr="00111A86" w:rsidRDefault="00111A86" w:rsidP="008D74F5">
      <w:pPr>
        <w:numPr>
          <w:ilvl w:val="0"/>
          <w:numId w:val="2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Designed backend logic for product comparisons and implemented secure data handling.</w:t>
      </w:r>
    </w:p>
    <w:p w14:paraId="237E7492" w14:textId="0E07ED59" w:rsidR="008D74F5" w:rsidRPr="00111A86" w:rsidRDefault="00111A86" w:rsidP="008D74F5">
      <w:pPr>
        <w:numPr>
          <w:ilvl w:val="0"/>
          <w:numId w:val="21"/>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lastRenderedPageBreak/>
        <w:t xml:space="preserve">Deployed full-stack features using React for UI, Node.js APIs, and </w:t>
      </w:r>
      <w:r>
        <w:rPr>
          <w:rFonts w:ascii="Times New Roman" w:eastAsia="Times New Roman" w:hAnsi="Times New Roman" w:cs="Times New Roman"/>
          <w:kern w:val="0"/>
          <w14:ligatures w14:val="none"/>
        </w:rPr>
        <w:t>MongoDB</w:t>
      </w:r>
      <w:r w:rsidRPr="00111A86">
        <w:rPr>
          <w:rFonts w:ascii="Times New Roman" w:eastAsia="Times New Roman" w:hAnsi="Times New Roman" w:cs="Times New Roman"/>
          <w:kern w:val="0"/>
          <w14:ligatures w14:val="none"/>
        </w:rPr>
        <w:t xml:space="preserve"> for storage.</w:t>
      </w:r>
    </w:p>
    <w:p w14:paraId="2A2483CA" w14:textId="77777777" w:rsidR="00111A86" w:rsidRPr="00111A86" w:rsidRDefault="00111A86" w:rsidP="00111A86">
      <w:pPr>
        <w:spacing w:before="100" w:beforeAutospacing="1" w:after="100" w:afterAutospacing="1" w:line="240" w:lineRule="auto"/>
        <w:contextualSpacing/>
        <w:rPr>
          <w:rFonts w:ascii="Times New Roman" w:eastAsia="Times New Roman" w:hAnsi="Times New Roman" w:cs="Times New Roman"/>
          <w:kern w:val="0"/>
          <w:sz w:val="20"/>
          <w:szCs w:val="20"/>
          <w14:ligatures w14:val="none"/>
        </w:rPr>
      </w:pPr>
    </w:p>
    <w:p w14:paraId="2E158DA7" w14:textId="029FA335" w:rsidR="007A122D" w:rsidRPr="007A122D" w:rsidRDefault="00A22C86" w:rsidP="008D74F5">
      <w:pPr>
        <w:spacing w:before="100" w:beforeAutospacing="1" w:after="100" w:afterAutospacing="1" w:line="240" w:lineRule="auto"/>
        <w:contextualSpacing/>
        <w:rPr>
          <w:rFonts w:ascii="Times New Roman" w:eastAsia="Times New Roman" w:hAnsi="Times New Roman" w:cs="Times New Roman"/>
          <w:b/>
          <w:bCs/>
          <w:kern w:val="0"/>
          <w:sz w:val="22"/>
          <w:szCs w:val="22"/>
          <w14:ligatures w14:val="none"/>
        </w:rPr>
      </w:pPr>
      <w:r w:rsidRPr="00A22C86">
        <w:rPr>
          <w:rFonts w:ascii="Times New Roman" w:eastAsia="Times New Roman" w:hAnsi="Times New Roman" w:cs="Times New Roman"/>
          <w:b/>
          <w:bCs/>
          <w:kern w:val="0"/>
          <w14:ligatures w14:val="none"/>
        </w:rPr>
        <w:br/>
      </w:r>
      <w:r w:rsidR="007A122D" w:rsidRPr="007A122D">
        <w:rPr>
          <w:rFonts w:ascii="Times New Roman" w:eastAsia="Times New Roman" w:hAnsi="Times New Roman" w:cs="Times New Roman"/>
          <w:b/>
          <w:bCs/>
          <w:kern w:val="0"/>
          <w:sz w:val="22"/>
          <w:szCs w:val="22"/>
          <w14:ligatures w14:val="none"/>
        </w:rPr>
        <w:t>Spa Space (Startup) |</w:t>
      </w:r>
      <w:r w:rsidR="008D74F5" w:rsidRPr="007A122D">
        <w:rPr>
          <w:rFonts w:ascii="Times New Roman" w:eastAsia="Times New Roman" w:hAnsi="Times New Roman" w:cs="Times New Roman"/>
          <w:b/>
          <w:bCs/>
          <w:kern w:val="0"/>
          <w:sz w:val="22"/>
          <w:szCs w:val="22"/>
          <w14:ligatures w14:val="none"/>
        </w:rPr>
        <w:t xml:space="preserve"> </w:t>
      </w:r>
      <w:r w:rsidR="00111A86">
        <w:rPr>
          <w:rFonts w:ascii="Times New Roman" w:eastAsia="Times New Roman" w:hAnsi="Times New Roman" w:cs="Times New Roman"/>
          <w:b/>
          <w:bCs/>
          <w:kern w:val="0"/>
          <w:sz w:val="22"/>
          <w:szCs w:val="22"/>
          <w14:ligatures w14:val="none"/>
        </w:rPr>
        <w:t>Full-Stack</w:t>
      </w:r>
      <w:r w:rsidR="008D74F5" w:rsidRPr="007A122D">
        <w:rPr>
          <w:rFonts w:ascii="Times New Roman" w:eastAsia="Times New Roman" w:hAnsi="Times New Roman" w:cs="Times New Roman"/>
          <w:b/>
          <w:bCs/>
          <w:kern w:val="0"/>
          <w:sz w:val="22"/>
          <w:szCs w:val="22"/>
          <w14:ligatures w14:val="none"/>
        </w:rPr>
        <w:t xml:space="preserve"> Engineer</w:t>
      </w:r>
      <w:r w:rsidR="008D74F5" w:rsidRPr="00A22C86">
        <w:rPr>
          <w:rFonts w:ascii="Times New Roman" w:eastAsia="Times New Roman" w:hAnsi="Times New Roman" w:cs="Times New Roman"/>
          <w:b/>
          <w:bCs/>
          <w:i/>
          <w:iCs/>
          <w:kern w:val="0"/>
          <w:sz w:val="22"/>
          <w:szCs w:val="22"/>
          <w14:ligatures w14:val="none"/>
        </w:rPr>
        <w:t xml:space="preserve"> </w:t>
      </w:r>
      <w:r w:rsidRPr="00A22C86">
        <w:rPr>
          <w:rFonts w:ascii="Times New Roman" w:eastAsia="Times New Roman" w:hAnsi="Times New Roman" w:cs="Times New Roman"/>
          <w:b/>
          <w:bCs/>
          <w:i/>
          <w:iCs/>
          <w:kern w:val="0"/>
          <w:sz w:val="22"/>
          <w:szCs w:val="22"/>
          <w14:ligatures w14:val="none"/>
        </w:rPr>
        <w:t xml:space="preserve">            </w:t>
      </w:r>
      <w:r w:rsidRPr="00A22C86">
        <w:rPr>
          <w:rFonts w:ascii="Times New Roman" w:eastAsia="Times New Roman" w:hAnsi="Times New Roman" w:cs="Times New Roman"/>
          <w:b/>
          <w:bCs/>
          <w:i/>
          <w:iCs/>
          <w:kern w:val="0"/>
          <w:sz w:val="22"/>
          <w:szCs w:val="22"/>
          <w14:ligatures w14:val="none"/>
        </w:rPr>
        <w:tab/>
      </w:r>
      <w:r w:rsidRPr="00A22C86">
        <w:rPr>
          <w:rFonts w:ascii="Times New Roman" w:eastAsia="Times New Roman" w:hAnsi="Times New Roman" w:cs="Times New Roman"/>
          <w:b/>
          <w:bCs/>
          <w:i/>
          <w:iCs/>
          <w:kern w:val="0"/>
          <w:sz w:val="22"/>
          <w:szCs w:val="22"/>
          <w14:ligatures w14:val="none"/>
        </w:rPr>
        <w:tab/>
      </w:r>
      <w:r w:rsidRPr="00A22C86">
        <w:rPr>
          <w:rFonts w:ascii="Times New Roman" w:eastAsia="Times New Roman" w:hAnsi="Times New Roman" w:cs="Times New Roman"/>
          <w:b/>
          <w:bCs/>
          <w:i/>
          <w:iCs/>
          <w:kern w:val="0"/>
          <w:sz w:val="22"/>
          <w:szCs w:val="22"/>
          <w14:ligatures w14:val="none"/>
        </w:rPr>
        <w:tab/>
      </w:r>
      <w:r w:rsidRPr="00A22C86">
        <w:rPr>
          <w:rFonts w:ascii="Times New Roman" w:eastAsia="Times New Roman" w:hAnsi="Times New Roman" w:cs="Times New Roman"/>
          <w:b/>
          <w:bCs/>
          <w:i/>
          <w:iCs/>
          <w:kern w:val="0"/>
          <w:sz w:val="22"/>
          <w:szCs w:val="22"/>
          <w14:ligatures w14:val="none"/>
        </w:rPr>
        <w:tab/>
      </w:r>
      <w:r w:rsidRPr="00A22C86">
        <w:rPr>
          <w:rFonts w:ascii="Times New Roman" w:eastAsia="Times New Roman" w:hAnsi="Times New Roman" w:cs="Times New Roman"/>
          <w:b/>
          <w:bCs/>
          <w:i/>
          <w:iCs/>
          <w:kern w:val="0"/>
          <w:sz w:val="22"/>
          <w:szCs w:val="22"/>
          <w14:ligatures w14:val="none"/>
        </w:rPr>
        <w:tab/>
      </w:r>
      <w:r w:rsidRPr="00A22C86">
        <w:rPr>
          <w:rFonts w:ascii="Times New Roman" w:eastAsia="Times New Roman" w:hAnsi="Times New Roman" w:cs="Times New Roman"/>
          <w:b/>
          <w:bCs/>
          <w:i/>
          <w:iCs/>
          <w:kern w:val="0"/>
          <w:sz w:val="22"/>
          <w:szCs w:val="22"/>
          <w14:ligatures w14:val="none"/>
        </w:rPr>
        <w:tab/>
        <w:t xml:space="preserve"> </w:t>
      </w:r>
      <w:r w:rsidR="007A122D" w:rsidRPr="007A122D">
        <w:rPr>
          <w:rFonts w:ascii="Times New Roman" w:eastAsia="Times New Roman" w:hAnsi="Times New Roman" w:cs="Times New Roman"/>
          <w:b/>
          <w:bCs/>
          <w:kern w:val="0"/>
          <w:sz w:val="22"/>
          <w:szCs w:val="22"/>
          <w14:ligatures w14:val="none"/>
        </w:rPr>
        <w:t xml:space="preserve"> </w:t>
      </w:r>
      <w:r w:rsidR="007A122D" w:rsidRPr="007A122D">
        <w:rPr>
          <w:rFonts w:ascii="Times New Roman" w:eastAsia="Times New Roman" w:hAnsi="Times New Roman" w:cs="Times New Roman"/>
          <w:b/>
          <w:bCs/>
          <w:i/>
          <w:iCs/>
          <w:kern w:val="0"/>
          <w:sz w:val="22"/>
          <w:szCs w:val="22"/>
          <w14:ligatures w14:val="none"/>
        </w:rPr>
        <w:t>Jun 2021 – Jul 2022</w:t>
      </w:r>
    </w:p>
    <w:p w14:paraId="0BE802CF" w14:textId="77777777" w:rsidR="007A122D" w:rsidRPr="00111A86" w:rsidRDefault="007A122D" w:rsidP="008D74F5">
      <w:pPr>
        <w:numPr>
          <w:ilvl w:val="0"/>
          <w:numId w:val="22"/>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 xml:space="preserve">Built interactive frontend components using </w:t>
      </w:r>
      <w:r w:rsidRPr="00111A86">
        <w:rPr>
          <w:rFonts w:ascii="Times New Roman" w:eastAsia="Times New Roman" w:hAnsi="Times New Roman" w:cs="Times New Roman"/>
          <w:b/>
          <w:bCs/>
          <w:kern w:val="0"/>
          <w14:ligatures w14:val="none"/>
        </w:rPr>
        <w:t>Angular</w:t>
      </w:r>
      <w:r w:rsidRPr="00111A86">
        <w:rPr>
          <w:rFonts w:ascii="Times New Roman" w:eastAsia="Times New Roman" w:hAnsi="Times New Roman" w:cs="Times New Roman"/>
          <w:kern w:val="0"/>
          <w14:ligatures w14:val="none"/>
        </w:rPr>
        <w:t xml:space="preserve">, collaborating with backend engineers on </w:t>
      </w:r>
      <w:r w:rsidRPr="00111A86">
        <w:rPr>
          <w:rFonts w:ascii="Times New Roman" w:eastAsia="Times New Roman" w:hAnsi="Times New Roman" w:cs="Times New Roman"/>
          <w:b/>
          <w:bCs/>
          <w:kern w:val="0"/>
          <w14:ligatures w14:val="none"/>
        </w:rPr>
        <w:t>.NET Core APIs</w:t>
      </w:r>
      <w:r w:rsidRPr="00111A86">
        <w:rPr>
          <w:rFonts w:ascii="Times New Roman" w:eastAsia="Times New Roman" w:hAnsi="Times New Roman" w:cs="Times New Roman"/>
          <w:kern w:val="0"/>
          <w14:ligatures w14:val="none"/>
        </w:rPr>
        <w:t>.</w:t>
      </w:r>
    </w:p>
    <w:p w14:paraId="5EC06915" w14:textId="77777777" w:rsidR="007A122D" w:rsidRPr="00111A86" w:rsidRDefault="007A122D" w:rsidP="008D74F5">
      <w:pPr>
        <w:numPr>
          <w:ilvl w:val="0"/>
          <w:numId w:val="22"/>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 xml:space="preserve">Maintained deployment pipelines via </w:t>
      </w:r>
      <w:r w:rsidRPr="00111A86">
        <w:rPr>
          <w:rFonts w:ascii="Times New Roman" w:eastAsia="Times New Roman" w:hAnsi="Times New Roman" w:cs="Times New Roman"/>
          <w:b/>
          <w:bCs/>
          <w:kern w:val="0"/>
          <w14:ligatures w14:val="none"/>
        </w:rPr>
        <w:t>Azure DevOps</w:t>
      </w:r>
      <w:r w:rsidRPr="00111A86">
        <w:rPr>
          <w:rFonts w:ascii="Times New Roman" w:eastAsia="Times New Roman" w:hAnsi="Times New Roman" w:cs="Times New Roman"/>
          <w:kern w:val="0"/>
          <w14:ligatures w14:val="none"/>
        </w:rPr>
        <w:t>, supporting test/staging/production environments.</w:t>
      </w:r>
    </w:p>
    <w:p w14:paraId="168C3913" w14:textId="77777777" w:rsidR="007A122D" w:rsidRPr="00111A86" w:rsidRDefault="007A122D" w:rsidP="008D74F5">
      <w:pPr>
        <w:numPr>
          <w:ilvl w:val="0"/>
          <w:numId w:val="22"/>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 xml:space="preserve">Contributed to infrastructure setup for </w:t>
      </w:r>
      <w:r w:rsidRPr="00111A86">
        <w:rPr>
          <w:rFonts w:ascii="Times New Roman" w:eastAsia="Times New Roman" w:hAnsi="Times New Roman" w:cs="Times New Roman"/>
          <w:b/>
          <w:bCs/>
          <w:kern w:val="0"/>
          <w14:ligatures w14:val="none"/>
        </w:rPr>
        <w:t>Azure App Services</w:t>
      </w:r>
      <w:r w:rsidRPr="00111A86">
        <w:rPr>
          <w:rFonts w:ascii="Times New Roman" w:eastAsia="Times New Roman" w:hAnsi="Times New Roman" w:cs="Times New Roman"/>
          <w:kern w:val="0"/>
          <w14:ligatures w14:val="none"/>
        </w:rPr>
        <w:t>, enabling autoscaling and health monitoring.</w:t>
      </w:r>
    </w:p>
    <w:p w14:paraId="1C765DB4" w14:textId="18234FD2" w:rsidR="007A122D" w:rsidRPr="007A122D" w:rsidRDefault="007A122D" w:rsidP="00A22C86">
      <w:pPr>
        <w:spacing w:before="100" w:beforeAutospacing="1" w:after="100" w:afterAutospacing="1" w:line="240" w:lineRule="auto"/>
        <w:contextualSpacing/>
        <w:rPr>
          <w:rFonts w:ascii="Times New Roman" w:eastAsia="Times New Roman" w:hAnsi="Times New Roman" w:cs="Times New Roman"/>
          <w:kern w:val="0"/>
          <w:sz w:val="22"/>
          <w:szCs w:val="22"/>
          <w14:ligatures w14:val="none"/>
        </w:rPr>
      </w:pPr>
      <w:r w:rsidRPr="007A122D">
        <w:rPr>
          <w:rFonts w:ascii="Times New Roman" w:eastAsia="Times New Roman" w:hAnsi="Times New Roman" w:cs="Times New Roman"/>
          <w:kern w:val="0"/>
          <w:sz w:val="22"/>
          <w:szCs w:val="22"/>
          <w14:ligatures w14:val="none"/>
        </w:rPr>
        <w:br/>
      </w:r>
      <w:r w:rsidRPr="007A122D">
        <w:rPr>
          <w:rFonts w:ascii="Times New Roman" w:eastAsia="Times New Roman" w:hAnsi="Times New Roman" w:cs="Times New Roman"/>
          <w:b/>
          <w:bCs/>
          <w:kern w:val="0"/>
          <w:sz w:val="22"/>
          <w:szCs w:val="22"/>
          <w14:ligatures w14:val="none"/>
        </w:rPr>
        <w:t>Good Will</w:t>
      </w:r>
      <w:r w:rsidRPr="007A122D">
        <w:rPr>
          <w:rFonts w:ascii="Times New Roman" w:eastAsia="Times New Roman" w:hAnsi="Times New Roman" w:cs="Times New Roman"/>
          <w:kern w:val="0"/>
          <w:sz w:val="22"/>
          <w:szCs w:val="22"/>
          <w14:ligatures w14:val="none"/>
        </w:rPr>
        <w:t xml:space="preserve"> |</w:t>
      </w:r>
      <w:r w:rsidR="008D74F5" w:rsidRPr="008D74F5">
        <w:rPr>
          <w:rFonts w:ascii="Times New Roman" w:eastAsia="Times New Roman" w:hAnsi="Times New Roman" w:cs="Times New Roman"/>
          <w:kern w:val="0"/>
          <w:sz w:val="22"/>
          <w:szCs w:val="22"/>
          <w14:ligatures w14:val="none"/>
        </w:rPr>
        <w:t xml:space="preserve"> </w:t>
      </w:r>
      <w:r w:rsidR="008D74F5" w:rsidRPr="007A122D">
        <w:rPr>
          <w:rFonts w:ascii="Times New Roman" w:eastAsia="Times New Roman" w:hAnsi="Times New Roman" w:cs="Times New Roman"/>
          <w:b/>
          <w:bCs/>
          <w:kern w:val="0"/>
          <w:sz w:val="22"/>
          <w:szCs w:val="22"/>
          <w14:ligatures w14:val="none"/>
        </w:rPr>
        <w:t>Software Engineer</w:t>
      </w:r>
      <w:r w:rsidR="008D74F5" w:rsidRPr="008D74F5">
        <w:rPr>
          <w:rFonts w:ascii="Times New Roman" w:eastAsia="Times New Roman" w:hAnsi="Times New Roman" w:cs="Times New Roman"/>
          <w:i/>
          <w:iCs/>
          <w:kern w:val="0"/>
          <w:sz w:val="22"/>
          <w:szCs w:val="22"/>
          <w14:ligatures w14:val="none"/>
        </w:rPr>
        <w:t xml:space="preserve"> </w:t>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Pr="007A122D">
        <w:rPr>
          <w:rFonts w:ascii="Times New Roman" w:eastAsia="Times New Roman" w:hAnsi="Times New Roman" w:cs="Times New Roman"/>
          <w:b/>
          <w:bCs/>
          <w:kern w:val="0"/>
          <w:sz w:val="22"/>
          <w:szCs w:val="22"/>
          <w14:ligatures w14:val="none"/>
        </w:rPr>
        <w:t xml:space="preserve"> </w:t>
      </w:r>
      <w:r w:rsidRPr="007A122D">
        <w:rPr>
          <w:rFonts w:ascii="Times New Roman" w:eastAsia="Times New Roman" w:hAnsi="Times New Roman" w:cs="Times New Roman"/>
          <w:b/>
          <w:bCs/>
          <w:i/>
          <w:iCs/>
          <w:kern w:val="0"/>
          <w:sz w:val="22"/>
          <w:szCs w:val="22"/>
          <w14:ligatures w14:val="none"/>
        </w:rPr>
        <w:t>Nov 2020 – Jun 2021</w:t>
      </w:r>
    </w:p>
    <w:p w14:paraId="03F58707" w14:textId="77777777" w:rsidR="007A122D" w:rsidRPr="00111A86" w:rsidRDefault="007A122D" w:rsidP="00A22C86">
      <w:pPr>
        <w:numPr>
          <w:ilvl w:val="0"/>
          <w:numId w:val="23"/>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 xml:space="preserve">Refactored legacy frontends to </w:t>
      </w:r>
      <w:r w:rsidRPr="00111A86">
        <w:rPr>
          <w:rFonts w:ascii="Times New Roman" w:eastAsia="Times New Roman" w:hAnsi="Times New Roman" w:cs="Times New Roman"/>
          <w:b/>
          <w:bCs/>
          <w:kern w:val="0"/>
          <w14:ligatures w14:val="none"/>
        </w:rPr>
        <w:t>Angular</w:t>
      </w:r>
      <w:r w:rsidRPr="00111A86">
        <w:rPr>
          <w:rFonts w:ascii="Times New Roman" w:eastAsia="Times New Roman" w:hAnsi="Times New Roman" w:cs="Times New Roman"/>
          <w:kern w:val="0"/>
          <w14:ligatures w14:val="none"/>
        </w:rPr>
        <w:t xml:space="preserve"> and integrated modern DevOps practices for improved deployment stability.</w:t>
      </w:r>
    </w:p>
    <w:p w14:paraId="7D49D9B4" w14:textId="77777777" w:rsidR="007A122D" w:rsidRPr="00111A86" w:rsidRDefault="007A122D" w:rsidP="00A22C86">
      <w:pPr>
        <w:numPr>
          <w:ilvl w:val="0"/>
          <w:numId w:val="23"/>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 xml:space="preserve">Supported full-stack feature delivery, enhancing </w:t>
      </w:r>
      <w:r w:rsidRPr="00111A86">
        <w:rPr>
          <w:rFonts w:ascii="Times New Roman" w:eastAsia="Times New Roman" w:hAnsi="Times New Roman" w:cs="Times New Roman"/>
          <w:b/>
          <w:bCs/>
          <w:kern w:val="0"/>
          <w14:ligatures w14:val="none"/>
        </w:rPr>
        <w:t>CI/CD pipelines</w:t>
      </w:r>
      <w:r w:rsidRPr="00111A86">
        <w:rPr>
          <w:rFonts w:ascii="Times New Roman" w:eastAsia="Times New Roman" w:hAnsi="Times New Roman" w:cs="Times New Roman"/>
          <w:kern w:val="0"/>
          <w14:ligatures w14:val="none"/>
        </w:rPr>
        <w:t xml:space="preserve"> and implementing error logging tools.</w:t>
      </w:r>
    </w:p>
    <w:p w14:paraId="1531B725" w14:textId="77777777" w:rsidR="007A122D" w:rsidRPr="00111A86" w:rsidRDefault="007A122D" w:rsidP="00A22C86">
      <w:pPr>
        <w:numPr>
          <w:ilvl w:val="0"/>
          <w:numId w:val="23"/>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 xml:space="preserve">Hardened frontend apps with </w:t>
      </w:r>
      <w:r w:rsidRPr="00111A86">
        <w:rPr>
          <w:rFonts w:ascii="Times New Roman" w:eastAsia="Times New Roman" w:hAnsi="Times New Roman" w:cs="Times New Roman"/>
          <w:b/>
          <w:bCs/>
          <w:kern w:val="0"/>
          <w14:ligatures w14:val="none"/>
        </w:rPr>
        <w:t>secure coding practices</w:t>
      </w:r>
      <w:r w:rsidRPr="00111A86">
        <w:rPr>
          <w:rFonts w:ascii="Times New Roman" w:eastAsia="Times New Roman" w:hAnsi="Times New Roman" w:cs="Times New Roman"/>
          <w:kern w:val="0"/>
          <w14:ligatures w14:val="none"/>
        </w:rPr>
        <w:t xml:space="preserve"> and </w:t>
      </w:r>
      <w:proofErr w:type="spellStart"/>
      <w:r w:rsidRPr="00111A86">
        <w:rPr>
          <w:rFonts w:ascii="Times New Roman" w:eastAsia="Times New Roman" w:hAnsi="Times New Roman" w:cs="Times New Roman"/>
          <w:b/>
          <w:bCs/>
          <w:kern w:val="0"/>
          <w14:ligatures w14:val="none"/>
        </w:rPr>
        <w:t>DevSecOps</w:t>
      </w:r>
      <w:proofErr w:type="spellEnd"/>
      <w:r w:rsidRPr="00111A86">
        <w:rPr>
          <w:rFonts w:ascii="Times New Roman" w:eastAsia="Times New Roman" w:hAnsi="Times New Roman" w:cs="Times New Roman"/>
          <w:b/>
          <w:bCs/>
          <w:kern w:val="0"/>
          <w14:ligatures w14:val="none"/>
        </w:rPr>
        <w:t xml:space="preserve"> guidelines</w:t>
      </w:r>
      <w:r w:rsidRPr="00111A86">
        <w:rPr>
          <w:rFonts w:ascii="Times New Roman" w:eastAsia="Times New Roman" w:hAnsi="Times New Roman" w:cs="Times New Roman"/>
          <w:kern w:val="0"/>
          <w14:ligatures w14:val="none"/>
        </w:rPr>
        <w:t>.</w:t>
      </w:r>
    </w:p>
    <w:p w14:paraId="2F4BB785" w14:textId="7BE71246" w:rsidR="007A122D" w:rsidRPr="007A122D" w:rsidRDefault="007A122D" w:rsidP="00A22C86">
      <w:pPr>
        <w:spacing w:before="100" w:beforeAutospacing="1" w:after="100" w:afterAutospacing="1" w:line="240" w:lineRule="auto"/>
        <w:contextualSpacing/>
        <w:rPr>
          <w:rFonts w:ascii="Times New Roman" w:eastAsia="Times New Roman" w:hAnsi="Times New Roman" w:cs="Times New Roman"/>
          <w:b/>
          <w:bCs/>
          <w:kern w:val="0"/>
          <w:sz w:val="22"/>
          <w:szCs w:val="22"/>
          <w14:ligatures w14:val="none"/>
        </w:rPr>
      </w:pPr>
      <w:r w:rsidRPr="007A122D">
        <w:rPr>
          <w:rFonts w:ascii="Times New Roman" w:eastAsia="Times New Roman" w:hAnsi="Times New Roman" w:cs="Times New Roman"/>
          <w:b/>
          <w:bCs/>
          <w:kern w:val="0"/>
          <w14:ligatures w14:val="none"/>
        </w:rPr>
        <w:br/>
      </w:r>
      <w:r w:rsidRPr="007A122D">
        <w:rPr>
          <w:rFonts w:ascii="Times New Roman" w:eastAsia="Times New Roman" w:hAnsi="Times New Roman" w:cs="Times New Roman"/>
          <w:b/>
          <w:bCs/>
          <w:kern w:val="0"/>
          <w:sz w:val="22"/>
          <w:szCs w:val="22"/>
          <w14:ligatures w14:val="none"/>
        </w:rPr>
        <w:t>Quotum Technologies (Startup) |</w:t>
      </w:r>
      <w:r w:rsidR="00A22C86" w:rsidRPr="00A22C86">
        <w:rPr>
          <w:rFonts w:ascii="Times New Roman" w:eastAsia="Times New Roman" w:hAnsi="Times New Roman" w:cs="Times New Roman"/>
          <w:b/>
          <w:bCs/>
          <w:kern w:val="0"/>
          <w:sz w:val="22"/>
          <w:szCs w:val="22"/>
          <w14:ligatures w14:val="none"/>
        </w:rPr>
        <w:t xml:space="preserve"> </w:t>
      </w:r>
      <w:r w:rsidR="00111A86">
        <w:rPr>
          <w:rFonts w:ascii="Times New Roman" w:eastAsia="Times New Roman" w:hAnsi="Times New Roman" w:cs="Times New Roman"/>
          <w:b/>
          <w:bCs/>
          <w:kern w:val="0"/>
          <w:sz w:val="22"/>
          <w:szCs w:val="22"/>
          <w14:ligatures w14:val="none"/>
        </w:rPr>
        <w:t>Full-Stack</w:t>
      </w:r>
      <w:r w:rsidR="00A22C86" w:rsidRPr="007A122D">
        <w:rPr>
          <w:rFonts w:ascii="Times New Roman" w:eastAsia="Times New Roman" w:hAnsi="Times New Roman" w:cs="Times New Roman"/>
          <w:b/>
          <w:bCs/>
          <w:kern w:val="0"/>
          <w:sz w:val="22"/>
          <w:szCs w:val="22"/>
          <w14:ligatures w14:val="none"/>
        </w:rPr>
        <w:t xml:space="preserve"> Engineer</w:t>
      </w:r>
      <w:r w:rsidR="00A22C86" w:rsidRPr="00A22C86">
        <w:rPr>
          <w:rFonts w:ascii="Times New Roman" w:eastAsia="Times New Roman" w:hAnsi="Times New Roman" w:cs="Times New Roman"/>
          <w:b/>
          <w:bCs/>
          <w:i/>
          <w:iCs/>
          <w:kern w:val="0"/>
          <w:sz w:val="22"/>
          <w:szCs w:val="22"/>
          <w14:ligatures w14:val="none"/>
        </w:rPr>
        <w:t xml:space="preserve"> </w:t>
      </w:r>
      <w:r w:rsidR="00A22C86" w:rsidRPr="00A22C86">
        <w:rPr>
          <w:rFonts w:ascii="Times New Roman" w:eastAsia="Times New Roman" w:hAnsi="Times New Roman" w:cs="Times New Roman"/>
          <w:b/>
          <w:bCs/>
          <w:i/>
          <w:iCs/>
          <w:kern w:val="0"/>
          <w:sz w:val="22"/>
          <w:szCs w:val="22"/>
          <w14:ligatures w14:val="none"/>
        </w:rPr>
        <w:tab/>
      </w:r>
      <w:r w:rsidR="00A22C86" w:rsidRPr="00A22C86">
        <w:rPr>
          <w:rFonts w:ascii="Times New Roman" w:eastAsia="Times New Roman" w:hAnsi="Times New Roman" w:cs="Times New Roman"/>
          <w:b/>
          <w:bCs/>
          <w:i/>
          <w:iCs/>
          <w:kern w:val="0"/>
          <w:sz w:val="22"/>
          <w:szCs w:val="22"/>
          <w14:ligatures w14:val="none"/>
        </w:rPr>
        <w:tab/>
      </w:r>
      <w:r w:rsidR="00A22C86" w:rsidRPr="00A22C86">
        <w:rPr>
          <w:rFonts w:ascii="Times New Roman" w:eastAsia="Times New Roman" w:hAnsi="Times New Roman" w:cs="Times New Roman"/>
          <w:b/>
          <w:bCs/>
          <w:i/>
          <w:iCs/>
          <w:kern w:val="0"/>
          <w:sz w:val="22"/>
          <w:szCs w:val="22"/>
          <w14:ligatures w14:val="none"/>
        </w:rPr>
        <w:tab/>
      </w:r>
      <w:r w:rsidR="00A22C86" w:rsidRPr="00A22C86">
        <w:rPr>
          <w:rFonts w:ascii="Times New Roman" w:eastAsia="Times New Roman" w:hAnsi="Times New Roman" w:cs="Times New Roman"/>
          <w:b/>
          <w:bCs/>
          <w:i/>
          <w:iCs/>
          <w:kern w:val="0"/>
          <w:sz w:val="22"/>
          <w:szCs w:val="22"/>
          <w14:ligatures w14:val="none"/>
        </w:rPr>
        <w:tab/>
      </w:r>
      <w:r w:rsidR="00A22C86" w:rsidRPr="00A22C86">
        <w:rPr>
          <w:rFonts w:ascii="Times New Roman" w:eastAsia="Times New Roman" w:hAnsi="Times New Roman" w:cs="Times New Roman"/>
          <w:b/>
          <w:bCs/>
          <w:i/>
          <w:iCs/>
          <w:kern w:val="0"/>
          <w:sz w:val="22"/>
          <w:szCs w:val="22"/>
          <w14:ligatures w14:val="none"/>
        </w:rPr>
        <w:tab/>
      </w:r>
      <w:r w:rsidR="00A22C86" w:rsidRPr="00A22C86">
        <w:rPr>
          <w:rFonts w:ascii="Times New Roman" w:eastAsia="Times New Roman" w:hAnsi="Times New Roman" w:cs="Times New Roman"/>
          <w:b/>
          <w:bCs/>
          <w:i/>
          <w:iCs/>
          <w:kern w:val="0"/>
          <w:sz w:val="22"/>
          <w:szCs w:val="22"/>
          <w14:ligatures w14:val="none"/>
        </w:rPr>
        <w:tab/>
      </w:r>
      <w:r w:rsidRPr="007A122D">
        <w:rPr>
          <w:rFonts w:ascii="Times New Roman" w:eastAsia="Times New Roman" w:hAnsi="Times New Roman" w:cs="Times New Roman"/>
          <w:b/>
          <w:bCs/>
          <w:kern w:val="0"/>
          <w:sz w:val="22"/>
          <w:szCs w:val="22"/>
          <w14:ligatures w14:val="none"/>
        </w:rPr>
        <w:t xml:space="preserve"> </w:t>
      </w:r>
      <w:r w:rsidRPr="007A122D">
        <w:rPr>
          <w:rFonts w:ascii="Times New Roman" w:eastAsia="Times New Roman" w:hAnsi="Times New Roman" w:cs="Times New Roman"/>
          <w:b/>
          <w:bCs/>
          <w:i/>
          <w:iCs/>
          <w:kern w:val="0"/>
          <w:sz w:val="22"/>
          <w:szCs w:val="22"/>
          <w14:ligatures w14:val="none"/>
        </w:rPr>
        <w:t>Mar 2020 – Nov 2020</w:t>
      </w:r>
    </w:p>
    <w:p w14:paraId="06CC422F" w14:textId="77777777" w:rsidR="007A122D" w:rsidRPr="00111A86" w:rsidRDefault="007A122D" w:rsidP="00A22C86">
      <w:pPr>
        <w:numPr>
          <w:ilvl w:val="0"/>
          <w:numId w:val="24"/>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 xml:space="preserve">Built responsive </w:t>
      </w:r>
      <w:r w:rsidRPr="00111A86">
        <w:rPr>
          <w:rFonts w:ascii="Times New Roman" w:eastAsia="Times New Roman" w:hAnsi="Times New Roman" w:cs="Times New Roman"/>
          <w:b/>
          <w:bCs/>
          <w:kern w:val="0"/>
          <w14:ligatures w14:val="none"/>
        </w:rPr>
        <w:t>data visualization dashboards</w:t>
      </w:r>
      <w:r w:rsidRPr="00111A86">
        <w:rPr>
          <w:rFonts w:ascii="Times New Roman" w:eastAsia="Times New Roman" w:hAnsi="Times New Roman" w:cs="Times New Roman"/>
          <w:kern w:val="0"/>
          <w14:ligatures w14:val="none"/>
        </w:rPr>
        <w:t xml:space="preserve"> in </w:t>
      </w:r>
      <w:r w:rsidRPr="00111A86">
        <w:rPr>
          <w:rFonts w:ascii="Times New Roman" w:eastAsia="Times New Roman" w:hAnsi="Times New Roman" w:cs="Times New Roman"/>
          <w:b/>
          <w:bCs/>
          <w:kern w:val="0"/>
          <w14:ligatures w14:val="none"/>
        </w:rPr>
        <w:t>Angular</w:t>
      </w:r>
      <w:r w:rsidRPr="00111A86">
        <w:rPr>
          <w:rFonts w:ascii="Times New Roman" w:eastAsia="Times New Roman" w:hAnsi="Times New Roman" w:cs="Times New Roman"/>
          <w:kern w:val="0"/>
          <w14:ligatures w14:val="none"/>
        </w:rPr>
        <w:t xml:space="preserve"> and </w:t>
      </w:r>
      <w:r w:rsidRPr="00111A86">
        <w:rPr>
          <w:rFonts w:ascii="Times New Roman" w:eastAsia="Times New Roman" w:hAnsi="Times New Roman" w:cs="Times New Roman"/>
          <w:b/>
          <w:bCs/>
          <w:kern w:val="0"/>
          <w14:ligatures w14:val="none"/>
        </w:rPr>
        <w:t>Bootstrap</w:t>
      </w:r>
      <w:r w:rsidRPr="00111A86">
        <w:rPr>
          <w:rFonts w:ascii="Times New Roman" w:eastAsia="Times New Roman" w:hAnsi="Times New Roman" w:cs="Times New Roman"/>
          <w:kern w:val="0"/>
          <w14:ligatures w14:val="none"/>
        </w:rPr>
        <w:t>.</w:t>
      </w:r>
    </w:p>
    <w:p w14:paraId="6513C8E2" w14:textId="77777777" w:rsidR="007A122D" w:rsidRPr="00111A86" w:rsidRDefault="007A122D" w:rsidP="00A22C86">
      <w:pPr>
        <w:numPr>
          <w:ilvl w:val="0"/>
          <w:numId w:val="24"/>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 xml:space="preserve">Designed and deployed </w:t>
      </w:r>
      <w:r w:rsidRPr="00111A86">
        <w:rPr>
          <w:rFonts w:ascii="Times New Roman" w:eastAsia="Times New Roman" w:hAnsi="Times New Roman" w:cs="Times New Roman"/>
          <w:b/>
          <w:bCs/>
          <w:kern w:val="0"/>
          <w14:ligatures w14:val="none"/>
        </w:rPr>
        <w:t>Node.js APIs</w:t>
      </w:r>
      <w:r w:rsidRPr="00111A86">
        <w:rPr>
          <w:rFonts w:ascii="Times New Roman" w:eastAsia="Times New Roman" w:hAnsi="Times New Roman" w:cs="Times New Roman"/>
          <w:kern w:val="0"/>
          <w14:ligatures w14:val="none"/>
        </w:rPr>
        <w:t xml:space="preserve"> with </w:t>
      </w:r>
      <w:r w:rsidRPr="00111A86">
        <w:rPr>
          <w:rFonts w:ascii="Times New Roman" w:eastAsia="Times New Roman" w:hAnsi="Times New Roman" w:cs="Times New Roman"/>
          <w:b/>
          <w:bCs/>
          <w:kern w:val="0"/>
          <w14:ligatures w14:val="none"/>
        </w:rPr>
        <w:t>MongoDB</w:t>
      </w:r>
      <w:r w:rsidRPr="00111A86">
        <w:rPr>
          <w:rFonts w:ascii="Times New Roman" w:eastAsia="Times New Roman" w:hAnsi="Times New Roman" w:cs="Times New Roman"/>
          <w:kern w:val="0"/>
          <w14:ligatures w14:val="none"/>
        </w:rPr>
        <w:t xml:space="preserve">, leveraging </w:t>
      </w:r>
      <w:r w:rsidRPr="00111A86">
        <w:rPr>
          <w:rFonts w:ascii="Times New Roman" w:eastAsia="Times New Roman" w:hAnsi="Times New Roman" w:cs="Times New Roman"/>
          <w:b/>
          <w:bCs/>
          <w:kern w:val="0"/>
          <w14:ligatures w14:val="none"/>
        </w:rPr>
        <w:t>Heroku</w:t>
      </w:r>
      <w:r w:rsidRPr="00111A86">
        <w:rPr>
          <w:rFonts w:ascii="Times New Roman" w:eastAsia="Times New Roman" w:hAnsi="Times New Roman" w:cs="Times New Roman"/>
          <w:kern w:val="0"/>
          <w14:ligatures w14:val="none"/>
        </w:rPr>
        <w:t xml:space="preserve"> for scalable cloud delivery.</w:t>
      </w:r>
    </w:p>
    <w:p w14:paraId="430E6EB4" w14:textId="77777777" w:rsidR="007A122D" w:rsidRPr="00111A86" w:rsidRDefault="007A122D" w:rsidP="00A22C86">
      <w:pPr>
        <w:numPr>
          <w:ilvl w:val="0"/>
          <w:numId w:val="24"/>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 xml:space="preserve">Implemented automated </w:t>
      </w:r>
      <w:r w:rsidRPr="00111A86">
        <w:rPr>
          <w:rFonts w:ascii="Times New Roman" w:eastAsia="Times New Roman" w:hAnsi="Times New Roman" w:cs="Times New Roman"/>
          <w:b/>
          <w:bCs/>
          <w:kern w:val="0"/>
          <w14:ligatures w14:val="none"/>
        </w:rPr>
        <w:t>CI/CD pipelines</w:t>
      </w:r>
      <w:r w:rsidRPr="00111A86">
        <w:rPr>
          <w:rFonts w:ascii="Times New Roman" w:eastAsia="Times New Roman" w:hAnsi="Times New Roman" w:cs="Times New Roman"/>
          <w:kern w:val="0"/>
          <w14:ligatures w14:val="none"/>
        </w:rPr>
        <w:t xml:space="preserve"> with </w:t>
      </w:r>
      <w:r w:rsidRPr="00111A86">
        <w:rPr>
          <w:rFonts w:ascii="Times New Roman" w:eastAsia="Times New Roman" w:hAnsi="Times New Roman" w:cs="Times New Roman"/>
          <w:b/>
          <w:bCs/>
          <w:kern w:val="0"/>
          <w14:ligatures w14:val="none"/>
        </w:rPr>
        <w:t>GitHub Actions</w:t>
      </w:r>
      <w:r w:rsidRPr="00111A86">
        <w:rPr>
          <w:rFonts w:ascii="Times New Roman" w:eastAsia="Times New Roman" w:hAnsi="Times New Roman" w:cs="Times New Roman"/>
          <w:kern w:val="0"/>
          <w14:ligatures w14:val="none"/>
        </w:rPr>
        <w:t>, reducing manual intervention.</w:t>
      </w:r>
    </w:p>
    <w:p w14:paraId="1BB9B8BF" w14:textId="233A7220" w:rsidR="007A122D" w:rsidRPr="007A122D" w:rsidRDefault="007A122D" w:rsidP="00A22C86">
      <w:pPr>
        <w:spacing w:before="100" w:beforeAutospacing="1" w:after="100" w:afterAutospacing="1" w:line="240" w:lineRule="auto"/>
        <w:contextualSpacing/>
        <w:rPr>
          <w:rFonts w:ascii="Times New Roman" w:eastAsia="Times New Roman" w:hAnsi="Times New Roman" w:cs="Times New Roman"/>
          <w:b/>
          <w:bCs/>
          <w:kern w:val="0"/>
          <w14:ligatures w14:val="none"/>
        </w:rPr>
      </w:pPr>
      <w:r w:rsidRPr="007A122D">
        <w:rPr>
          <w:rFonts w:ascii="Times New Roman" w:eastAsia="Times New Roman" w:hAnsi="Times New Roman" w:cs="Times New Roman"/>
          <w:kern w:val="0"/>
          <w14:ligatures w14:val="none"/>
        </w:rPr>
        <w:br/>
      </w:r>
      <w:r w:rsidRPr="007A122D">
        <w:rPr>
          <w:rFonts w:ascii="Times New Roman" w:eastAsia="Times New Roman" w:hAnsi="Times New Roman" w:cs="Times New Roman"/>
          <w:b/>
          <w:bCs/>
          <w:kern w:val="0"/>
          <w:sz w:val="22"/>
          <w:szCs w:val="22"/>
          <w14:ligatures w14:val="none"/>
        </w:rPr>
        <w:t>Bluefield State College</w:t>
      </w:r>
      <w:r w:rsidRPr="007A122D">
        <w:rPr>
          <w:rFonts w:ascii="Times New Roman" w:eastAsia="Times New Roman" w:hAnsi="Times New Roman" w:cs="Times New Roman"/>
          <w:kern w:val="0"/>
          <w:sz w:val="22"/>
          <w:szCs w:val="22"/>
          <w14:ligatures w14:val="none"/>
        </w:rPr>
        <w:t xml:space="preserve"> | </w:t>
      </w:r>
      <w:r w:rsidR="00A22C86" w:rsidRPr="007A122D">
        <w:rPr>
          <w:rFonts w:ascii="Times New Roman" w:eastAsia="Times New Roman" w:hAnsi="Times New Roman" w:cs="Times New Roman"/>
          <w:b/>
          <w:bCs/>
          <w:kern w:val="0"/>
          <w:sz w:val="22"/>
          <w:szCs w:val="22"/>
          <w14:ligatures w14:val="none"/>
        </w:rPr>
        <w:t>Software Engineer</w:t>
      </w:r>
      <w:r w:rsidR="00A22C86" w:rsidRPr="00A22C86">
        <w:rPr>
          <w:rFonts w:ascii="Times New Roman" w:eastAsia="Times New Roman" w:hAnsi="Times New Roman" w:cs="Times New Roman"/>
          <w:i/>
          <w:iCs/>
          <w:kern w:val="0"/>
          <w:sz w:val="22"/>
          <w:szCs w:val="22"/>
          <w14:ligatures w14:val="none"/>
        </w:rPr>
        <w:t xml:space="preserve"> </w:t>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Pr="007A122D">
        <w:rPr>
          <w:rFonts w:ascii="Times New Roman" w:eastAsia="Times New Roman" w:hAnsi="Times New Roman" w:cs="Times New Roman"/>
          <w:b/>
          <w:bCs/>
          <w:i/>
          <w:iCs/>
          <w:kern w:val="0"/>
          <w:sz w:val="22"/>
          <w:szCs w:val="22"/>
          <w14:ligatures w14:val="none"/>
        </w:rPr>
        <w:t>Jan 2019 – Feb 2020</w:t>
      </w:r>
    </w:p>
    <w:p w14:paraId="3EF14A8F" w14:textId="77777777" w:rsidR="007A122D" w:rsidRPr="00111A86" w:rsidRDefault="007A122D" w:rsidP="00A22C86">
      <w:pPr>
        <w:numPr>
          <w:ilvl w:val="0"/>
          <w:numId w:val="25"/>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 xml:space="preserve">Rebuilt university web platform using </w:t>
      </w:r>
      <w:r w:rsidRPr="00111A86">
        <w:rPr>
          <w:rFonts w:ascii="Times New Roman" w:eastAsia="Times New Roman" w:hAnsi="Times New Roman" w:cs="Times New Roman"/>
          <w:b/>
          <w:bCs/>
          <w:kern w:val="0"/>
          <w14:ligatures w14:val="none"/>
        </w:rPr>
        <w:t>React</w:t>
      </w:r>
      <w:r w:rsidRPr="00111A86">
        <w:rPr>
          <w:rFonts w:ascii="Times New Roman" w:eastAsia="Times New Roman" w:hAnsi="Times New Roman" w:cs="Times New Roman"/>
          <w:kern w:val="0"/>
          <w14:ligatures w14:val="none"/>
        </w:rPr>
        <w:t xml:space="preserve">, </w:t>
      </w:r>
      <w:r w:rsidRPr="00111A86">
        <w:rPr>
          <w:rFonts w:ascii="Times New Roman" w:eastAsia="Times New Roman" w:hAnsi="Times New Roman" w:cs="Times New Roman"/>
          <w:b/>
          <w:bCs/>
          <w:kern w:val="0"/>
          <w14:ligatures w14:val="none"/>
        </w:rPr>
        <w:t>Node.js</w:t>
      </w:r>
      <w:r w:rsidRPr="00111A86">
        <w:rPr>
          <w:rFonts w:ascii="Times New Roman" w:eastAsia="Times New Roman" w:hAnsi="Times New Roman" w:cs="Times New Roman"/>
          <w:kern w:val="0"/>
          <w14:ligatures w14:val="none"/>
        </w:rPr>
        <w:t xml:space="preserve">, and </w:t>
      </w:r>
      <w:r w:rsidRPr="00111A86">
        <w:rPr>
          <w:rFonts w:ascii="Times New Roman" w:eastAsia="Times New Roman" w:hAnsi="Times New Roman" w:cs="Times New Roman"/>
          <w:b/>
          <w:bCs/>
          <w:kern w:val="0"/>
          <w14:ligatures w14:val="none"/>
        </w:rPr>
        <w:t>MongoDB Atlas</w:t>
      </w:r>
      <w:r w:rsidRPr="00111A86">
        <w:rPr>
          <w:rFonts w:ascii="Times New Roman" w:eastAsia="Times New Roman" w:hAnsi="Times New Roman" w:cs="Times New Roman"/>
          <w:kern w:val="0"/>
          <w14:ligatures w14:val="none"/>
        </w:rPr>
        <w:t>.</w:t>
      </w:r>
    </w:p>
    <w:p w14:paraId="49C61B40" w14:textId="77777777" w:rsidR="007A122D" w:rsidRPr="00111A86" w:rsidRDefault="007A122D" w:rsidP="00A22C86">
      <w:pPr>
        <w:numPr>
          <w:ilvl w:val="0"/>
          <w:numId w:val="25"/>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 xml:space="preserve">Managed </w:t>
      </w:r>
      <w:r w:rsidRPr="00111A86">
        <w:rPr>
          <w:rFonts w:ascii="Times New Roman" w:eastAsia="Times New Roman" w:hAnsi="Times New Roman" w:cs="Times New Roman"/>
          <w:b/>
          <w:bCs/>
          <w:kern w:val="0"/>
          <w14:ligatures w14:val="none"/>
        </w:rPr>
        <w:t>Netlify</w:t>
      </w:r>
      <w:r w:rsidRPr="00111A86">
        <w:rPr>
          <w:rFonts w:ascii="Times New Roman" w:eastAsia="Times New Roman" w:hAnsi="Times New Roman" w:cs="Times New Roman"/>
          <w:kern w:val="0"/>
          <w14:ligatures w14:val="none"/>
        </w:rPr>
        <w:t xml:space="preserve"> and </w:t>
      </w:r>
      <w:r w:rsidRPr="00111A86">
        <w:rPr>
          <w:rFonts w:ascii="Times New Roman" w:eastAsia="Times New Roman" w:hAnsi="Times New Roman" w:cs="Times New Roman"/>
          <w:b/>
          <w:bCs/>
          <w:kern w:val="0"/>
          <w14:ligatures w14:val="none"/>
        </w:rPr>
        <w:t>Heroku</w:t>
      </w:r>
      <w:r w:rsidRPr="00111A86">
        <w:rPr>
          <w:rFonts w:ascii="Times New Roman" w:eastAsia="Times New Roman" w:hAnsi="Times New Roman" w:cs="Times New Roman"/>
          <w:kern w:val="0"/>
          <w14:ligatures w14:val="none"/>
        </w:rPr>
        <w:t xml:space="preserve"> deployments with environment-based configurations.</w:t>
      </w:r>
    </w:p>
    <w:p w14:paraId="50105525" w14:textId="77777777" w:rsidR="007A122D" w:rsidRPr="00111A86" w:rsidRDefault="007A122D" w:rsidP="00A22C86">
      <w:pPr>
        <w:numPr>
          <w:ilvl w:val="0"/>
          <w:numId w:val="25"/>
        </w:numPr>
        <w:spacing w:before="100" w:beforeAutospacing="1" w:after="100" w:afterAutospacing="1" w:line="240" w:lineRule="auto"/>
        <w:contextualSpacing/>
        <w:rPr>
          <w:rFonts w:ascii="Times New Roman" w:eastAsia="Times New Roman" w:hAnsi="Times New Roman" w:cs="Times New Roman"/>
          <w:kern w:val="0"/>
          <w14:ligatures w14:val="none"/>
        </w:rPr>
      </w:pPr>
      <w:r w:rsidRPr="00111A86">
        <w:rPr>
          <w:rFonts w:ascii="Times New Roman" w:eastAsia="Times New Roman" w:hAnsi="Times New Roman" w:cs="Times New Roman"/>
          <w:kern w:val="0"/>
          <w14:ligatures w14:val="none"/>
        </w:rPr>
        <w:t xml:space="preserve">Established automated </w:t>
      </w:r>
      <w:r w:rsidRPr="00111A86">
        <w:rPr>
          <w:rFonts w:ascii="Times New Roman" w:eastAsia="Times New Roman" w:hAnsi="Times New Roman" w:cs="Times New Roman"/>
          <w:b/>
          <w:bCs/>
          <w:kern w:val="0"/>
          <w14:ligatures w14:val="none"/>
        </w:rPr>
        <w:t>build triggers</w:t>
      </w:r>
      <w:r w:rsidRPr="00111A86">
        <w:rPr>
          <w:rFonts w:ascii="Times New Roman" w:eastAsia="Times New Roman" w:hAnsi="Times New Roman" w:cs="Times New Roman"/>
          <w:kern w:val="0"/>
          <w14:ligatures w14:val="none"/>
        </w:rPr>
        <w:t xml:space="preserve"> and </w:t>
      </w:r>
      <w:r w:rsidRPr="00111A86">
        <w:rPr>
          <w:rFonts w:ascii="Times New Roman" w:eastAsia="Times New Roman" w:hAnsi="Times New Roman" w:cs="Times New Roman"/>
          <w:b/>
          <w:bCs/>
          <w:kern w:val="0"/>
          <w14:ligatures w14:val="none"/>
        </w:rPr>
        <w:t>code reviews</w:t>
      </w:r>
      <w:r w:rsidRPr="00111A86">
        <w:rPr>
          <w:rFonts w:ascii="Times New Roman" w:eastAsia="Times New Roman" w:hAnsi="Times New Roman" w:cs="Times New Roman"/>
          <w:kern w:val="0"/>
          <w14:ligatures w14:val="none"/>
        </w:rPr>
        <w:t xml:space="preserve"> using </w:t>
      </w:r>
      <w:r w:rsidRPr="00111A86">
        <w:rPr>
          <w:rFonts w:ascii="Times New Roman" w:eastAsia="Times New Roman" w:hAnsi="Times New Roman" w:cs="Times New Roman"/>
          <w:b/>
          <w:bCs/>
          <w:kern w:val="0"/>
          <w14:ligatures w14:val="none"/>
        </w:rPr>
        <w:t>GitHub Actions</w:t>
      </w:r>
      <w:r w:rsidRPr="00111A86">
        <w:rPr>
          <w:rFonts w:ascii="Times New Roman" w:eastAsia="Times New Roman" w:hAnsi="Times New Roman" w:cs="Times New Roman"/>
          <w:kern w:val="0"/>
          <w14:ligatures w14:val="none"/>
        </w:rPr>
        <w:t>.</w:t>
      </w:r>
    </w:p>
    <w:p w14:paraId="26E41710" w14:textId="77777777" w:rsidR="007A122D" w:rsidRDefault="007A122D" w:rsidP="00B15E1E">
      <w:pPr>
        <w:rPr>
          <w:rFonts w:ascii="Times New Roman" w:hAnsi="Times New Roman" w:cs="Times New Roman"/>
          <w:b/>
          <w:bCs/>
        </w:rPr>
      </w:pPr>
    </w:p>
    <w:p w14:paraId="286A99C2" w14:textId="428C50BA" w:rsidR="007A122D" w:rsidRDefault="003A4C16" w:rsidP="00A22C86">
      <w:pPr>
        <w:jc w:val="center"/>
        <w:rPr>
          <w:rFonts w:ascii="Times New Roman" w:hAnsi="Times New Roman" w:cs="Times New Roman"/>
          <w:b/>
          <w:bCs/>
        </w:rPr>
      </w:pPr>
      <w:r>
        <w:rPr>
          <w:rFonts w:ascii="Times New Roman" w:hAnsi="Times New Roman" w:cs="Times New Roman"/>
          <w:b/>
          <w:bCs/>
        </w:rPr>
        <w:t>SIDE</w:t>
      </w:r>
      <w:r w:rsidR="00B15E1E" w:rsidRPr="001A14DC">
        <w:rPr>
          <w:rFonts w:ascii="Times New Roman" w:hAnsi="Times New Roman" w:cs="Times New Roman"/>
          <w:b/>
          <w:bCs/>
        </w:rPr>
        <w:t xml:space="preserve"> PROJECTS</w:t>
      </w:r>
    </w:p>
    <w:p w14:paraId="3B612555" w14:textId="319E7E93" w:rsidR="007A122D" w:rsidRPr="00A22C86" w:rsidRDefault="00B15E1E" w:rsidP="00A22C86">
      <w:pPr>
        <w:contextualSpacing/>
        <w:rPr>
          <w:rFonts w:ascii="Times New Roman" w:hAnsi="Times New Roman" w:cs="Times New Roman"/>
          <w:b/>
          <w:bCs/>
          <w:sz w:val="22"/>
          <w:szCs w:val="22"/>
        </w:rPr>
      </w:pPr>
      <w:r w:rsidRPr="00A22C86">
        <w:rPr>
          <w:rFonts w:ascii="Times New Roman" w:hAnsi="Times New Roman" w:cs="Times New Roman"/>
          <w:sz w:val="20"/>
          <w:szCs w:val="20"/>
        </w:rPr>
        <w:t xml:space="preserve"> </w:t>
      </w:r>
      <w:r w:rsidR="007A122D" w:rsidRPr="00A22C86">
        <w:rPr>
          <w:rFonts w:ascii="Times New Roman" w:hAnsi="Times New Roman" w:cs="Times New Roman"/>
          <w:b/>
          <w:bCs/>
          <w:sz w:val="22"/>
          <w:szCs w:val="22"/>
        </w:rPr>
        <w:t>Sure Odds – Sports Prediction App</w:t>
      </w:r>
    </w:p>
    <w:p w14:paraId="18E20E3D" w14:textId="77777777" w:rsidR="007A122D" w:rsidRPr="00A22C86" w:rsidRDefault="007A122D" w:rsidP="00A22C86">
      <w:pPr>
        <w:pStyle w:val="ListParagraph"/>
        <w:numPr>
          <w:ilvl w:val="0"/>
          <w:numId w:val="29"/>
        </w:numPr>
        <w:rPr>
          <w:rFonts w:ascii="Times New Roman" w:hAnsi="Times New Roman" w:cs="Times New Roman"/>
          <w:sz w:val="20"/>
          <w:szCs w:val="20"/>
        </w:rPr>
      </w:pPr>
      <w:r w:rsidRPr="00A22C86">
        <w:rPr>
          <w:rFonts w:ascii="Times New Roman" w:hAnsi="Times New Roman" w:cs="Times New Roman"/>
          <w:sz w:val="20"/>
          <w:szCs w:val="20"/>
        </w:rPr>
        <w:t>Full-stack deployment: Frontend (Netlify), Backend (Heroku), Database (MongoDB Atlas).</w:t>
      </w:r>
    </w:p>
    <w:p w14:paraId="33490444" w14:textId="77777777" w:rsidR="007A122D" w:rsidRPr="00A22C86" w:rsidRDefault="007A122D" w:rsidP="00A22C86">
      <w:pPr>
        <w:pStyle w:val="ListParagraph"/>
        <w:numPr>
          <w:ilvl w:val="0"/>
          <w:numId w:val="29"/>
        </w:numPr>
        <w:rPr>
          <w:rFonts w:ascii="Times New Roman" w:hAnsi="Times New Roman" w:cs="Times New Roman"/>
          <w:sz w:val="20"/>
          <w:szCs w:val="20"/>
        </w:rPr>
      </w:pPr>
      <w:r w:rsidRPr="00A22C86">
        <w:rPr>
          <w:rFonts w:ascii="Times New Roman" w:hAnsi="Times New Roman" w:cs="Times New Roman"/>
          <w:sz w:val="20"/>
          <w:szCs w:val="20"/>
        </w:rPr>
        <w:t>Designed and maintained CI/CD pipelines with GitHub Actions, enabling seamless feature rollouts.</w:t>
      </w:r>
    </w:p>
    <w:p w14:paraId="133570D5" w14:textId="77777777" w:rsidR="007A122D" w:rsidRPr="00A22C86" w:rsidRDefault="007A122D" w:rsidP="00A22C86">
      <w:pPr>
        <w:pStyle w:val="ListParagraph"/>
        <w:numPr>
          <w:ilvl w:val="0"/>
          <w:numId w:val="29"/>
        </w:numPr>
        <w:rPr>
          <w:rFonts w:ascii="Times New Roman" w:hAnsi="Times New Roman" w:cs="Times New Roman"/>
          <w:sz w:val="20"/>
          <w:szCs w:val="20"/>
        </w:rPr>
      </w:pPr>
      <w:r w:rsidRPr="00A22C86">
        <w:rPr>
          <w:rFonts w:ascii="Times New Roman" w:hAnsi="Times New Roman" w:cs="Times New Roman"/>
          <w:sz w:val="20"/>
          <w:szCs w:val="20"/>
        </w:rPr>
        <w:t>Integrated Stripe webhooks for secure post-payment code delivery.</w:t>
      </w:r>
    </w:p>
    <w:p w14:paraId="043663D7" w14:textId="77777777" w:rsidR="007A122D" w:rsidRPr="007A122D" w:rsidRDefault="007A122D" w:rsidP="00A22C86">
      <w:pPr>
        <w:contextualSpacing/>
        <w:rPr>
          <w:rFonts w:ascii="Times New Roman" w:hAnsi="Times New Roman" w:cs="Times New Roman"/>
          <w:b/>
          <w:bCs/>
          <w:sz w:val="22"/>
          <w:szCs w:val="22"/>
        </w:rPr>
      </w:pPr>
      <w:r w:rsidRPr="007A122D">
        <w:rPr>
          <w:rFonts w:ascii="Times New Roman" w:hAnsi="Times New Roman" w:cs="Times New Roman"/>
          <w:b/>
          <w:bCs/>
          <w:sz w:val="22"/>
          <w:szCs w:val="22"/>
        </w:rPr>
        <w:t>Access Code Delivery Bot</w:t>
      </w:r>
    </w:p>
    <w:p w14:paraId="35A0D505" w14:textId="77777777" w:rsidR="007A122D" w:rsidRPr="00A22C86" w:rsidRDefault="007A122D" w:rsidP="00A22C86">
      <w:pPr>
        <w:pStyle w:val="ListParagraph"/>
        <w:numPr>
          <w:ilvl w:val="0"/>
          <w:numId w:val="30"/>
        </w:numPr>
        <w:rPr>
          <w:rFonts w:ascii="Times New Roman" w:hAnsi="Times New Roman" w:cs="Times New Roman"/>
          <w:sz w:val="20"/>
          <w:szCs w:val="20"/>
        </w:rPr>
      </w:pPr>
      <w:r w:rsidRPr="00A22C86">
        <w:rPr>
          <w:rFonts w:ascii="Times New Roman" w:hAnsi="Times New Roman" w:cs="Times New Roman"/>
          <w:sz w:val="20"/>
          <w:szCs w:val="20"/>
        </w:rPr>
        <w:t>Built with Python/Node.js, deployed on Heroku with real-time event handling via Stripe webhooks.</w:t>
      </w:r>
    </w:p>
    <w:p w14:paraId="7618F735" w14:textId="42CA2E3C" w:rsidR="007A122D" w:rsidRPr="00A22C86" w:rsidRDefault="007A122D" w:rsidP="00A22C86">
      <w:pPr>
        <w:pStyle w:val="ListParagraph"/>
        <w:numPr>
          <w:ilvl w:val="0"/>
          <w:numId w:val="30"/>
        </w:numPr>
        <w:rPr>
          <w:rFonts w:ascii="Times New Roman" w:hAnsi="Times New Roman" w:cs="Times New Roman"/>
          <w:sz w:val="20"/>
          <w:szCs w:val="20"/>
        </w:rPr>
      </w:pPr>
      <w:r w:rsidRPr="00A22C86">
        <w:rPr>
          <w:rFonts w:ascii="Times New Roman" w:hAnsi="Times New Roman" w:cs="Times New Roman"/>
          <w:sz w:val="20"/>
          <w:szCs w:val="20"/>
        </w:rPr>
        <w:t>Automated delivery of codes via email/SMS and set up GCP logging and alerting for monitoring.</w:t>
      </w:r>
    </w:p>
    <w:p w14:paraId="36D096A7" w14:textId="77777777" w:rsidR="007A122D" w:rsidRPr="007A122D" w:rsidRDefault="007A122D" w:rsidP="00A22C86">
      <w:pPr>
        <w:contextualSpacing/>
        <w:rPr>
          <w:rFonts w:ascii="Times New Roman" w:hAnsi="Times New Roman" w:cs="Times New Roman"/>
          <w:b/>
          <w:bCs/>
          <w:sz w:val="22"/>
          <w:szCs w:val="22"/>
        </w:rPr>
      </w:pPr>
      <w:r w:rsidRPr="007A122D">
        <w:rPr>
          <w:rFonts w:ascii="Times New Roman" w:hAnsi="Times New Roman" w:cs="Times New Roman"/>
          <w:b/>
          <w:bCs/>
          <w:sz w:val="22"/>
          <w:szCs w:val="22"/>
        </w:rPr>
        <w:t>Twitter &amp; Discord Bots</w:t>
      </w:r>
    </w:p>
    <w:p w14:paraId="7B305BCE" w14:textId="77777777" w:rsidR="007A122D" w:rsidRPr="00A22C86" w:rsidRDefault="007A122D" w:rsidP="00A22C86">
      <w:pPr>
        <w:pStyle w:val="ListParagraph"/>
        <w:numPr>
          <w:ilvl w:val="0"/>
          <w:numId w:val="31"/>
        </w:numPr>
        <w:rPr>
          <w:rFonts w:ascii="Times New Roman" w:hAnsi="Times New Roman" w:cs="Times New Roman"/>
          <w:sz w:val="20"/>
          <w:szCs w:val="20"/>
        </w:rPr>
      </w:pPr>
      <w:r w:rsidRPr="00A22C86">
        <w:rPr>
          <w:rFonts w:ascii="Times New Roman" w:hAnsi="Times New Roman" w:cs="Times New Roman"/>
          <w:sz w:val="20"/>
          <w:szCs w:val="20"/>
        </w:rPr>
        <w:t>Developed and deployed bots using GCP Cloud Run and Heroku with fault-tolerant design.</w:t>
      </w:r>
    </w:p>
    <w:p w14:paraId="093EF78F" w14:textId="77777777" w:rsidR="007A122D" w:rsidRPr="00A22C86" w:rsidRDefault="007A122D" w:rsidP="00A22C86">
      <w:pPr>
        <w:pStyle w:val="ListParagraph"/>
        <w:numPr>
          <w:ilvl w:val="0"/>
          <w:numId w:val="31"/>
        </w:numPr>
        <w:rPr>
          <w:rFonts w:ascii="Times New Roman" w:hAnsi="Times New Roman" w:cs="Times New Roman"/>
          <w:sz w:val="20"/>
          <w:szCs w:val="20"/>
        </w:rPr>
      </w:pPr>
      <w:r w:rsidRPr="00A22C86">
        <w:rPr>
          <w:rFonts w:ascii="Times New Roman" w:hAnsi="Times New Roman" w:cs="Times New Roman"/>
          <w:sz w:val="20"/>
          <w:szCs w:val="20"/>
        </w:rPr>
        <w:t xml:space="preserve">Utilized </w:t>
      </w:r>
      <w:proofErr w:type="spellStart"/>
      <w:r w:rsidRPr="00A22C86">
        <w:rPr>
          <w:rFonts w:ascii="Times New Roman" w:hAnsi="Times New Roman" w:cs="Times New Roman"/>
          <w:sz w:val="20"/>
          <w:szCs w:val="20"/>
        </w:rPr>
        <w:t>cron</w:t>
      </w:r>
      <w:proofErr w:type="spellEnd"/>
      <w:r w:rsidRPr="00A22C86">
        <w:rPr>
          <w:rFonts w:ascii="Times New Roman" w:hAnsi="Times New Roman" w:cs="Times New Roman"/>
          <w:sz w:val="20"/>
          <w:szCs w:val="20"/>
        </w:rPr>
        <w:t xml:space="preserve"> jobs, webhooks, and structured logging for reliability and transparency.</w:t>
      </w:r>
    </w:p>
    <w:p w14:paraId="09D1BBA9" w14:textId="69078114" w:rsidR="00F35DDA" w:rsidRDefault="00F35DDA" w:rsidP="00A22C86"/>
    <w:p w14:paraId="0F629F59" w14:textId="5B3E3406" w:rsidR="00A22C86" w:rsidRDefault="00A22C86" w:rsidP="00A22C86">
      <w:pPr>
        <w:jc w:val="center"/>
        <w:rPr>
          <w:rFonts w:ascii="Times New Roman" w:hAnsi="Times New Roman" w:cs="Times New Roman"/>
          <w:b/>
          <w:bCs/>
        </w:rPr>
      </w:pPr>
      <w:r w:rsidRPr="00A22C86">
        <w:rPr>
          <w:rFonts w:ascii="Times New Roman" w:hAnsi="Times New Roman" w:cs="Times New Roman"/>
          <w:b/>
          <w:bCs/>
        </w:rPr>
        <w:t>EDUCATION</w:t>
      </w:r>
    </w:p>
    <w:p w14:paraId="7345DE36" w14:textId="0F8D16CF" w:rsidR="00A22C86" w:rsidRPr="00A22C86" w:rsidRDefault="00A22C86" w:rsidP="00A22C86">
      <w:pPr>
        <w:contextualSpacing/>
        <w:rPr>
          <w:rFonts w:ascii="Times New Roman" w:hAnsi="Times New Roman" w:cs="Times New Roman"/>
          <w:b/>
          <w:bCs/>
          <w:sz w:val="20"/>
          <w:szCs w:val="20"/>
        </w:rPr>
      </w:pPr>
      <w:r w:rsidRPr="00A22C86">
        <w:rPr>
          <w:rFonts w:ascii="Times New Roman" w:hAnsi="Times New Roman" w:cs="Times New Roman"/>
          <w:b/>
          <w:bCs/>
          <w:sz w:val="22"/>
          <w:szCs w:val="22"/>
        </w:rPr>
        <w:t xml:space="preserve">Bluefield State University </w:t>
      </w:r>
      <w:r w:rsidRPr="00A22C86">
        <w:rPr>
          <w:rFonts w:ascii="Times New Roman" w:hAnsi="Times New Roman" w:cs="Times New Roman"/>
          <w:b/>
          <w:bCs/>
          <w:sz w:val="22"/>
          <w:szCs w:val="22"/>
        </w:rPr>
        <w:tab/>
      </w:r>
      <w:r w:rsidRPr="00A22C86">
        <w:rPr>
          <w:rFonts w:ascii="Times New Roman" w:hAnsi="Times New Roman" w:cs="Times New Roman"/>
          <w:b/>
          <w:bCs/>
          <w:sz w:val="22"/>
          <w:szCs w:val="22"/>
        </w:rPr>
        <w:tab/>
      </w:r>
      <w:r w:rsidRPr="00A22C86">
        <w:rPr>
          <w:rFonts w:ascii="Times New Roman" w:hAnsi="Times New Roman" w:cs="Times New Roman"/>
          <w:b/>
          <w:bCs/>
          <w:sz w:val="22"/>
          <w:szCs w:val="22"/>
        </w:rPr>
        <w:tab/>
      </w:r>
      <w:r w:rsidRPr="00A22C86">
        <w:rPr>
          <w:rFonts w:ascii="Times New Roman" w:hAnsi="Times New Roman" w:cs="Times New Roman"/>
          <w:b/>
          <w:bCs/>
          <w:sz w:val="22"/>
          <w:szCs w:val="22"/>
        </w:rPr>
        <w:tab/>
      </w:r>
      <w:r w:rsidRPr="00A22C86">
        <w:rPr>
          <w:rFonts w:ascii="Times New Roman" w:hAnsi="Times New Roman" w:cs="Times New Roman"/>
          <w:b/>
          <w:bCs/>
          <w:sz w:val="22"/>
          <w:szCs w:val="22"/>
        </w:rPr>
        <w:tab/>
      </w:r>
      <w:r w:rsidRPr="00A22C86">
        <w:rPr>
          <w:rFonts w:ascii="Times New Roman" w:hAnsi="Times New Roman" w:cs="Times New Roman"/>
          <w:b/>
          <w:bCs/>
          <w:sz w:val="22"/>
          <w:szCs w:val="22"/>
        </w:rPr>
        <w:tab/>
      </w:r>
      <w:r w:rsidRPr="00A22C86">
        <w:rPr>
          <w:rFonts w:ascii="Times New Roman" w:hAnsi="Times New Roman" w:cs="Times New Roman"/>
          <w:b/>
          <w:bCs/>
          <w:sz w:val="22"/>
          <w:szCs w:val="22"/>
        </w:rPr>
        <w:tab/>
      </w:r>
      <w:r w:rsidRPr="00A22C86">
        <w:rPr>
          <w:rFonts w:ascii="Times New Roman" w:hAnsi="Times New Roman" w:cs="Times New Roman"/>
          <w:b/>
          <w:bCs/>
          <w:sz w:val="22"/>
          <w:szCs w:val="22"/>
        </w:rPr>
        <w:tab/>
      </w:r>
      <w:r w:rsidRPr="00A22C86">
        <w:rPr>
          <w:rFonts w:ascii="Times New Roman" w:hAnsi="Times New Roman" w:cs="Times New Roman"/>
          <w:b/>
          <w:bCs/>
          <w:sz w:val="22"/>
          <w:szCs w:val="22"/>
        </w:rPr>
        <w:tab/>
        <w:t xml:space="preserve">                   May 2019 </w:t>
      </w:r>
      <w:r w:rsidRPr="00A22C86">
        <w:rPr>
          <w:rFonts w:ascii="Times New Roman" w:hAnsi="Times New Roman" w:cs="Times New Roman"/>
          <w:b/>
          <w:bCs/>
          <w:sz w:val="20"/>
          <w:szCs w:val="20"/>
        </w:rPr>
        <w:br/>
      </w:r>
      <w:r w:rsidRPr="00A22C86">
        <w:rPr>
          <w:rFonts w:ascii="Times New Roman" w:hAnsi="Times New Roman" w:cs="Times New Roman"/>
          <w:i/>
          <w:iCs/>
          <w:sz w:val="20"/>
          <w:szCs w:val="20"/>
        </w:rPr>
        <w:t>Bachelor of Science, Computer Science</w:t>
      </w:r>
    </w:p>
    <w:p w14:paraId="28D914CC" w14:textId="77777777" w:rsidR="00A22C86" w:rsidRPr="00A22C86" w:rsidRDefault="00A22C86" w:rsidP="00A22C86">
      <w:pPr>
        <w:rPr>
          <w:rFonts w:ascii="Times New Roman" w:hAnsi="Times New Roman" w:cs="Times New Roman"/>
          <w:b/>
          <w:bCs/>
        </w:rPr>
      </w:pPr>
    </w:p>
    <w:sectPr w:rsidR="00A22C86" w:rsidRPr="00A22C86" w:rsidSect="001A14D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70DD4" w14:textId="77777777" w:rsidR="00E74594" w:rsidRDefault="00E74594" w:rsidP="001A14DC">
      <w:pPr>
        <w:spacing w:after="0" w:line="240" w:lineRule="auto"/>
      </w:pPr>
      <w:r>
        <w:separator/>
      </w:r>
    </w:p>
  </w:endnote>
  <w:endnote w:type="continuationSeparator" w:id="0">
    <w:p w14:paraId="584C2EA7" w14:textId="77777777" w:rsidR="00E74594" w:rsidRDefault="00E74594" w:rsidP="001A1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06684" w14:textId="77777777" w:rsidR="00E74594" w:rsidRDefault="00E74594" w:rsidP="001A14DC">
      <w:pPr>
        <w:spacing w:after="0" w:line="240" w:lineRule="auto"/>
      </w:pPr>
      <w:r>
        <w:separator/>
      </w:r>
    </w:p>
  </w:footnote>
  <w:footnote w:type="continuationSeparator" w:id="0">
    <w:p w14:paraId="072B5C43" w14:textId="77777777" w:rsidR="00E74594" w:rsidRDefault="00E74594" w:rsidP="001A1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2B907D92">
      <w:start w:val="1"/>
      <w:numFmt w:val="bullet"/>
      <w:lvlText w:val=""/>
      <w:lvlJc w:val="left"/>
      <w:pPr>
        <w:ind w:left="720" w:hanging="360"/>
      </w:pPr>
      <w:rPr>
        <w:rFonts w:ascii="Symbol" w:hAnsi="Symbol"/>
      </w:rPr>
    </w:lvl>
    <w:lvl w:ilvl="1" w:tplc="AF32A61C">
      <w:start w:val="1"/>
      <w:numFmt w:val="bullet"/>
      <w:lvlText w:val="o"/>
      <w:lvlJc w:val="left"/>
      <w:pPr>
        <w:tabs>
          <w:tab w:val="num" w:pos="1440"/>
        </w:tabs>
        <w:ind w:left="1440" w:hanging="360"/>
      </w:pPr>
      <w:rPr>
        <w:rFonts w:ascii="Courier New" w:hAnsi="Courier New"/>
      </w:rPr>
    </w:lvl>
    <w:lvl w:ilvl="2" w:tplc="1124ED6C">
      <w:start w:val="1"/>
      <w:numFmt w:val="bullet"/>
      <w:lvlText w:val=""/>
      <w:lvlJc w:val="left"/>
      <w:pPr>
        <w:tabs>
          <w:tab w:val="num" w:pos="2160"/>
        </w:tabs>
        <w:ind w:left="2160" w:hanging="360"/>
      </w:pPr>
      <w:rPr>
        <w:rFonts w:ascii="Wingdings" w:hAnsi="Wingdings"/>
      </w:rPr>
    </w:lvl>
    <w:lvl w:ilvl="3" w:tplc="0C2438A2">
      <w:start w:val="1"/>
      <w:numFmt w:val="bullet"/>
      <w:lvlText w:val=""/>
      <w:lvlJc w:val="left"/>
      <w:pPr>
        <w:tabs>
          <w:tab w:val="num" w:pos="2880"/>
        </w:tabs>
        <w:ind w:left="2880" w:hanging="360"/>
      </w:pPr>
      <w:rPr>
        <w:rFonts w:ascii="Symbol" w:hAnsi="Symbol"/>
      </w:rPr>
    </w:lvl>
    <w:lvl w:ilvl="4" w:tplc="F95846E2">
      <w:start w:val="1"/>
      <w:numFmt w:val="bullet"/>
      <w:lvlText w:val="o"/>
      <w:lvlJc w:val="left"/>
      <w:pPr>
        <w:tabs>
          <w:tab w:val="num" w:pos="3600"/>
        </w:tabs>
        <w:ind w:left="3600" w:hanging="360"/>
      </w:pPr>
      <w:rPr>
        <w:rFonts w:ascii="Courier New" w:hAnsi="Courier New"/>
      </w:rPr>
    </w:lvl>
    <w:lvl w:ilvl="5" w:tplc="D89A433E">
      <w:start w:val="1"/>
      <w:numFmt w:val="bullet"/>
      <w:lvlText w:val=""/>
      <w:lvlJc w:val="left"/>
      <w:pPr>
        <w:tabs>
          <w:tab w:val="num" w:pos="4320"/>
        </w:tabs>
        <w:ind w:left="4320" w:hanging="360"/>
      </w:pPr>
      <w:rPr>
        <w:rFonts w:ascii="Wingdings" w:hAnsi="Wingdings"/>
      </w:rPr>
    </w:lvl>
    <w:lvl w:ilvl="6" w:tplc="31B67D22">
      <w:start w:val="1"/>
      <w:numFmt w:val="bullet"/>
      <w:lvlText w:val=""/>
      <w:lvlJc w:val="left"/>
      <w:pPr>
        <w:tabs>
          <w:tab w:val="num" w:pos="5040"/>
        </w:tabs>
        <w:ind w:left="5040" w:hanging="360"/>
      </w:pPr>
      <w:rPr>
        <w:rFonts w:ascii="Symbol" w:hAnsi="Symbol"/>
      </w:rPr>
    </w:lvl>
    <w:lvl w:ilvl="7" w:tplc="03A2A9D6">
      <w:start w:val="1"/>
      <w:numFmt w:val="bullet"/>
      <w:lvlText w:val="o"/>
      <w:lvlJc w:val="left"/>
      <w:pPr>
        <w:tabs>
          <w:tab w:val="num" w:pos="5760"/>
        </w:tabs>
        <w:ind w:left="5760" w:hanging="360"/>
      </w:pPr>
      <w:rPr>
        <w:rFonts w:ascii="Courier New" w:hAnsi="Courier New"/>
      </w:rPr>
    </w:lvl>
    <w:lvl w:ilvl="8" w:tplc="E1CA9AF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6922B70">
      <w:start w:val="1"/>
      <w:numFmt w:val="bullet"/>
      <w:lvlText w:val=""/>
      <w:lvlJc w:val="left"/>
      <w:pPr>
        <w:ind w:left="720" w:hanging="360"/>
      </w:pPr>
      <w:rPr>
        <w:rFonts w:ascii="Symbol" w:hAnsi="Symbol"/>
      </w:rPr>
    </w:lvl>
    <w:lvl w:ilvl="1" w:tplc="EB363E9E">
      <w:start w:val="1"/>
      <w:numFmt w:val="bullet"/>
      <w:lvlText w:val="o"/>
      <w:lvlJc w:val="left"/>
      <w:pPr>
        <w:tabs>
          <w:tab w:val="num" w:pos="1440"/>
        </w:tabs>
        <w:ind w:left="1440" w:hanging="360"/>
      </w:pPr>
      <w:rPr>
        <w:rFonts w:ascii="Courier New" w:hAnsi="Courier New"/>
      </w:rPr>
    </w:lvl>
    <w:lvl w:ilvl="2" w:tplc="C6DEE948">
      <w:start w:val="1"/>
      <w:numFmt w:val="bullet"/>
      <w:lvlText w:val=""/>
      <w:lvlJc w:val="left"/>
      <w:pPr>
        <w:tabs>
          <w:tab w:val="num" w:pos="2160"/>
        </w:tabs>
        <w:ind w:left="2160" w:hanging="360"/>
      </w:pPr>
      <w:rPr>
        <w:rFonts w:ascii="Wingdings" w:hAnsi="Wingdings"/>
      </w:rPr>
    </w:lvl>
    <w:lvl w:ilvl="3" w:tplc="0CEE7C4A">
      <w:start w:val="1"/>
      <w:numFmt w:val="bullet"/>
      <w:lvlText w:val=""/>
      <w:lvlJc w:val="left"/>
      <w:pPr>
        <w:tabs>
          <w:tab w:val="num" w:pos="2880"/>
        </w:tabs>
        <w:ind w:left="2880" w:hanging="360"/>
      </w:pPr>
      <w:rPr>
        <w:rFonts w:ascii="Symbol" w:hAnsi="Symbol"/>
      </w:rPr>
    </w:lvl>
    <w:lvl w:ilvl="4" w:tplc="A386E112">
      <w:start w:val="1"/>
      <w:numFmt w:val="bullet"/>
      <w:lvlText w:val="o"/>
      <w:lvlJc w:val="left"/>
      <w:pPr>
        <w:tabs>
          <w:tab w:val="num" w:pos="3600"/>
        </w:tabs>
        <w:ind w:left="3600" w:hanging="360"/>
      </w:pPr>
      <w:rPr>
        <w:rFonts w:ascii="Courier New" w:hAnsi="Courier New"/>
      </w:rPr>
    </w:lvl>
    <w:lvl w:ilvl="5" w:tplc="2224362E">
      <w:start w:val="1"/>
      <w:numFmt w:val="bullet"/>
      <w:lvlText w:val=""/>
      <w:lvlJc w:val="left"/>
      <w:pPr>
        <w:tabs>
          <w:tab w:val="num" w:pos="4320"/>
        </w:tabs>
        <w:ind w:left="4320" w:hanging="360"/>
      </w:pPr>
      <w:rPr>
        <w:rFonts w:ascii="Wingdings" w:hAnsi="Wingdings"/>
      </w:rPr>
    </w:lvl>
    <w:lvl w:ilvl="6" w:tplc="D0F60652">
      <w:start w:val="1"/>
      <w:numFmt w:val="bullet"/>
      <w:lvlText w:val=""/>
      <w:lvlJc w:val="left"/>
      <w:pPr>
        <w:tabs>
          <w:tab w:val="num" w:pos="5040"/>
        </w:tabs>
        <w:ind w:left="5040" w:hanging="360"/>
      </w:pPr>
      <w:rPr>
        <w:rFonts w:ascii="Symbol" w:hAnsi="Symbol"/>
      </w:rPr>
    </w:lvl>
    <w:lvl w:ilvl="7" w:tplc="D160D634">
      <w:start w:val="1"/>
      <w:numFmt w:val="bullet"/>
      <w:lvlText w:val="o"/>
      <w:lvlJc w:val="left"/>
      <w:pPr>
        <w:tabs>
          <w:tab w:val="num" w:pos="5760"/>
        </w:tabs>
        <w:ind w:left="5760" w:hanging="360"/>
      </w:pPr>
      <w:rPr>
        <w:rFonts w:ascii="Courier New" w:hAnsi="Courier New"/>
      </w:rPr>
    </w:lvl>
    <w:lvl w:ilvl="8" w:tplc="1C007E1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D3494FA">
      <w:start w:val="1"/>
      <w:numFmt w:val="bullet"/>
      <w:lvlText w:val=""/>
      <w:lvlJc w:val="left"/>
      <w:pPr>
        <w:ind w:left="720" w:hanging="360"/>
      </w:pPr>
      <w:rPr>
        <w:rFonts w:ascii="Symbol" w:hAnsi="Symbol"/>
      </w:rPr>
    </w:lvl>
    <w:lvl w:ilvl="1" w:tplc="C8B8DA48">
      <w:start w:val="1"/>
      <w:numFmt w:val="bullet"/>
      <w:lvlText w:val="o"/>
      <w:lvlJc w:val="left"/>
      <w:pPr>
        <w:tabs>
          <w:tab w:val="num" w:pos="1440"/>
        </w:tabs>
        <w:ind w:left="1440" w:hanging="360"/>
      </w:pPr>
      <w:rPr>
        <w:rFonts w:ascii="Courier New" w:hAnsi="Courier New"/>
      </w:rPr>
    </w:lvl>
    <w:lvl w:ilvl="2" w:tplc="892A84BA">
      <w:start w:val="1"/>
      <w:numFmt w:val="bullet"/>
      <w:lvlText w:val=""/>
      <w:lvlJc w:val="left"/>
      <w:pPr>
        <w:tabs>
          <w:tab w:val="num" w:pos="2160"/>
        </w:tabs>
        <w:ind w:left="2160" w:hanging="360"/>
      </w:pPr>
      <w:rPr>
        <w:rFonts w:ascii="Wingdings" w:hAnsi="Wingdings"/>
      </w:rPr>
    </w:lvl>
    <w:lvl w:ilvl="3" w:tplc="38B25C16">
      <w:start w:val="1"/>
      <w:numFmt w:val="bullet"/>
      <w:lvlText w:val=""/>
      <w:lvlJc w:val="left"/>
      <w:pPr>
        <w:tabs>
          <w:tab w:val="num" w:pos="2880"/>
        </w:tabs>
        <w:ind w:left="2880" w:hanging="360"/>
      </w:pPr>
      <w:rPr>
        <w:rFonts w:ascii="Symbol" w:hAnsi="Symbol"/>
      </w:rPr>
    </w:lvl>
    <w:lvl w:ilvl="4" w:tplc="4BE023DE">
      <w:start w:val="1"/>
      <w:numFmt w:val="bullet"/>
      <w:lvlText w:val="o"/>
      <w:lvlJc w:val="left"/>
      <w:pPr>
        <w:tabs>
          <w:tab w:val="num" w:pos="3600"/>
        </w:tabs>
        <w:ind w:left="3600" w:hanging="360"/>
      </w:pPr>
      <w:rPr>
        <w:rFonts w:ascii="Courier New" w:hAnsi="Courier New"/>
      </w:rPr>
    </w:lvl>
    <w:lvl w:ilvl="5" w:tplc="7CD8D880">
      <w:start w:val="1"/>
      <w:numFmt w:val="bullet"/>
      <w:lvlText w:val=""/>
      <w:lvlJc w:val="left"/>
      <w:pPr>
        <w:tabs>
          <w:tab w:val="num" w:pos="4320"/>
        </w:tabs>
        <w:ind w:left="4320" w:hanging="360"/>
      </w:pPr>
      <w:rPr>
        <w:rFonts w:ascii="Wingdings" w:hAnsi="Wingdings"/>
      </w:rPr>
    </w:lvl>
    <w:lvl w:ilvl="6" w:tplc="5FFCC9E2">
      <w:start w:val="1"/>
      <w:numFmt w:val="bullet"/>
      <w:lvlText w:val=""/>
      <w:lvlJc w:val="left"/>
      <w:pPr>
        <w:tabs>
          <w:tab w:val="num" w:pos="5040"/>
        </w:tabs>
        <w:ind w:left="5040" w:hanging="360"/>
      </w:pPr>
      <w:rPr>
        <w:rFonts w:ascii="Symbol" w:hAnsi="Symbol"/>
      </w:rPr>
    </w:lvl>
    <w:lvl w:ilvl="7" w:tplc="74461A9E">
      <w:start w:val="1"/>
      <w:numFmt w:val="bullet"/>
      <w:lvlText w:val="o"/>
      <w:lvlJc w:val="left"/>
      <w:pPr>
        <w:tabs>
          <w:tab w:val="num" w:pos="5760"/>
        </w:tabs>
        <w:ind w:left="5760" w:hanging="360"/>
      </w:pPr>
      <w:rPr>
        <w:rFonts w:ascii="Courier New" w:hAnsi="Courier New"/>
      </w:rPr>
    </w:lvl>
    <w:lvl w:ilvl="8" w:tplc="6C9C307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79E0060">
      <w:start w:val="1"/>
      <w:numFmt w:val="bullet"/>
      <w:lvlText w:val=""/>
      <w:lvlJc w:val="left"/>
      <w:pPr>
        <w:ind w:left="720" w:hanging="360"/>
      </w:pPr>
      <w:rPr>
        <w:rFonts w:ascii="Symbol" w:hAnsi="Symbol"/>
      </w:rPr>
    </w:lvl>
    <w:lvl w:ilvl="1" w:tplc="BD529A60">
      <w:start w:val="1"/>
      <w:numFmt w:val="bullet"/>
      <w:lvlText w:val="o"/>
      <w:lvlJc w:val="left"/>
      <w:pPr>
        <w:tabs>
          <w:tab w:val="num" w:pos="1440"/>
        </w:tabs>
        <w:ind w:left="1440" w:hanging="360"/>
      </w:pPr>
      <w:rPr>
        <w:rFonts w:ascii="Courier New" w:hAnsi="Courier New"/>
      </w:rPr>
    </w:lvl>
    <w:lvl w:ilvl="2" w:tplc="E94E1A70">
      <w:start w:val="1"/>
      <w:numFmt w:val="bullet"/>
      <w:lvlText w:val=""/>
      <w:lvlJc w:val="left"/>
      <w:pPr>
        <w:tabs>
          <w:tab w:val="num" w:pos="2160"/>
        </w:tabs>
        <w:ind w:left="2160" w:hanging="360"/>
      </w:pPr>
      <w:rPr>
        <w:rFonts w:ascii="Wingdings" w:hAnsi="Wingdings"/>
      </w:rPr>
    </w:lvl>
    <w:lvl w:ilvl="3" w:tplc="BBDA2AE6">
      <w:start w:val="1"/>
      <w:numFmt w:val="bullet"/>
      <w:lvlText w:val=""/>
      <w:lvlJc w:val="left"/>
      <w:pPr>
        <w:tabs>
          <w:tab w:val="num" w:pos="2880"/>
        </w:tabs>
        <w:ind w:left="2880" w:hanging="360"/>
      </w:pPr>
      <w:rPr>
        <w:rFonts w:ascii="Symbol" w:hAnsi="Symbol"/>
      </w:rPr>
    </w:lvl>
    <w:lvl w:ilvl="4" w:tplc="FFE47760">
      <w:start w:val="1"/>
      <w:numFmt w:val="bullet"/>
      <w:lvlText w:val="o"/>
      <w:lvlJc w:val="left"/>
      <w:pPr>
        <w:tabs>
          <w:tab w:val="num" w:pos="3600"/>
        </w:tabs>
        <w:ind w:left="3600" w:hanging="360"/>
      </w:pPr>
      <w:rPr>
        <w:rFonts w:ascii="Courier New" w:hAnsi="Courier New"/>
      </w:rPr>
    </w:lvl>
    <w:lvl w:ilvl="5" w:tplc="2C02C99A">
      <w:start w:val="1"/>
      <w:numFmt w:val="bullet"/>
      <w:lvlText w:val=""/>
      <w:lvlJc w:val="left"/>
      <w:pPr>
        <w:tabs>
          <w:tab w:val="num" w:pos="4320"/>
        </w:tabs>
        <w:ind w:left="4320" w:hanging="360"/>
      </w:pPr>
      <w:rPr>
        <w:rFonts w:ascii="Wingdings" w:hAnsi="Wingdings"/>
      </w:rPr>
    </w:lvl>
    <w:lvl w:ilvl="6" w:tplc="954853A2">
      <w:start w:val="1"/>
      <w:numFmt w:val="bullet"/>
      <w:lvlText w:val=""/>
      <w:lvlJc w:val="left"/>
      <w:pPr>
        <w:tabs>
          <w:tab w:val="num" w:pos="5040"/>
        </w:tabs>
        <w:ind w:left="5040" w:hanging="360"/>
      </w:pPr>
      <w:rPr>
        <w:rFonts w:ascii="Symbol" w:hAnsi="Symbol"/>
      </w:rPr>
    </w:lvl>
    <w:lvl w:ilvl="7" w:tplc="F318881A">
      <w:start w:val="1"/>
      <w:numFmt w:val="bullet"/>
      <w:lvlText w:val="o"/>
      <w:lvlJc w:val="left"/>
      <w:pPr>
        <w:tabs>
          <w:tab w:val="num" w:pos="5760"/>
        </w:tabs>
        <w:ind w:left="5760" w:hanging="360"/>
      </w:pPr>
      <w:rPr>
        <w:rFonts w:ascii="Courier New" w:hAnsi="Courier New"/>
      </w:rPr>
    </w:lvl>
    <w:lvl w:ilvl="8" w:tplc="B9F8EDC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5CC6EDE">
      <w:start w:val="1"/>
      <w:numFmt w:val="bullet"/>
      <w:lvlText w:val=""/>
      <w:lvlJc w:val="left"/>
      <w:pPr>
        <w:ind w:left="720" w:hanging="360"/>
      </w:pPr>
      <w:rPr>
        <w:rFonts w:ascii="Symbol" w:hAnsi="Symbol"/>
      </w:rPr>
    </w:lvl>
    <w:lvl w:ilvl="1" w:tplc="D1567D92">
      <w:start w:val="1"/>
      <w:numFmt w:val="bullet"/>
      <w:lvlText w:val="o"/>
      <w:lvlJc w:val="left"/>
      <w:pPr>
        <w:tabs>
          <w:tab w:val="num" w:pos="1440"/>
        </w:tabs>
        <w:ind w:left="1440" w:hanging="360"/>
      </w:pPr>
      <w:rPr>
        <w:rFonts w:ascii="Courier New" w:hAnsi="Courier New"/>
      </w:rPr>
    </w:lvl>
    <w:lvl w:ilvl="2" w:tplc="E5D6BEB2">
      <w:start w:val="1"/>
      <w:numFmt w:val="bullet"/>
      <w:lvlText w:val=""/>
      <w:lvlJc w:val="left"/>
      <w:pPr>
        <w:tabs>
          <w:tab w:val="num" w:pos="2160"/>
        </w:tabs>
        <w:ind w:left="2160" w:hanging="360"/>
      </w:pPr>
      <w:rPr>
        <w:rFonts w:ascii="Wingdings" w:hAnsi="Wingdings"/>
      </w:rPr>
    </w:lvl>
    <w:lvl w:ilvl="3" w:tplc="530C6A86">
      <w:start w:val="1"/>
      <w:numFmt w:val="bullet"/>
      <w:lvlText w:val=""/>
      <w:lvlJc w:val="left"/>
      <w:pPr>
        <w:tabs>
          <w:tab w:val="num" w:pos="2880"/>
        </w:tabs>
        <w:ind w:left="2880" w:hanging="360"/>
      </w:pPr>
      <w:rPr>
        <w:rFonts w:ascii="Symbol" w:hAnsi="Symbol"/>
      </w:rPr>
    </w:lvl>
    <w:lvl w:ilvl="4" w:tplc="16589D24">
      <w:start w:val="1"/>
      <w:numFmt w:val="bullet"/>
      <w:lvlText w:val="o"/>
      <w:lvlJc w:val="left"/>
      <w:pPr>
        <w:tabs>
          <w:tab w:val="num" w:pos="3600"/>
        </w:tabs>
        <w:ind w:left="3600" w:hanging="360"/>
      </w:pPr>
      <w:rPr>
        <w:rFonts w:ascii="Courier New" w:hAnsi="Courier New"/>
      </w:rPr>
    </w:lvl>
    <w:lvl w:ilvl="5" w:tplc="0C4ACF58">
      <w:start w:val="1"/>
      <w:numFmt w:val="bullet"/>
      <w:lvlText w:val=""/>
      <w:lvlJc w:val="left"/>
      <w:pPr>
        <w:tabs>
          <w:tab w:val="num" w:pos="4320"/>
        </w:tabs>
        <w:ind w:left="4320" w:hanging="360"/>
      </w:pPr>
      <w:rPr>
        <w:rFonts w:ascii="Wingdings" w:hAnsi="Wingdings"/>
      </w:rPr>
    </w:lvl>
    <w:lvl w:ilvl="6" w:tplc="DD0E23EC">
      <w:start w:val="1"/>
      <w:numFmt w:val="bullet"/>
      <w:lvlText w:val=""/>
      <w:lvlJc w:val="left"/>
      <w:pPr>
        <w:tabs>
          <w:tab w:val="num" w:pos="5040"/>
        </w:tabs>
        <w:ind w:left="5040" w:hanging="360"/>
      </w:pPr>
      <w:rPr>
        <w:rFonts w:ascii="Symbol" w:hAnsi="Symbol"/>
      </w:rPr>
    </w:lvl>
    <w:lvl w:ilvl="7" w:tplc="66508B6E">
      <w:start w:val="1"/>
      <w:numFmt w:val="bullet"/>
      <w:lvlText w:val="o"/>
      <w:lvlJc w:val="left"/>
      <w:pPr>
        <w:tabs>
          <w:tab w:val="num" w:pos="5760"/>
        </w:tabs>
        <w:ind w:left="5760" w:hanging="360"/>
      </w:pPr>
      <w:rPr>
        <w:rFonts w:ascii="Courier New" w:hAnsi="Courier New"/>
      </w:rPr>
    </w:lvl>
    <w:lvl w:ilvl="8" w:tplc="605E6E64">
      <w:start w:val="1"/>
      <w:numFmt w:val="bullet"/>
      <w:lvlText w:val=""/>
      <w:lvlJc w:val="left"/>
      <w:pPr>
        <w:tabs>
          <w:tab w:val="num" w:pos="6480"/>
        </w:tabs>
        <w:ind w:left="6480" w:hanging="360"/>
      </w:pPr>
      <w:rPr>
        <w:rFonts w:ascii="Wingdings" w:hAnsi="Wingdings"/>
      </w:rPr>
    </w:lvl>
  </w:abstractNum>
  <w:abstractNum w:abstractNumId="5" w15:restartNumberingAfterBreak="0">
    <w:nsid w:val="03E76740"/>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F002D"/>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D3953"/>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D7D9F"/>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44D04"/>
    <w:multiLevelType w:val="hybridMultilevel"/>
    <w:tmpl w:val="6E6205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62134"/>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87877"/>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51AA4"/>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848A4"/>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31903"/>
    <w:multiLevelType w:val="hybridMultilevel"/>
    <w:tmpl w:val="A1803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F3778C"/>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A4380"/>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82E33"/>
    <w:multiLevelType w:val="hybridMultilevel"/>
    <w:tmpl w:val="DFA207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01C3406"/>
    <w:multiLevelType w:val="multilevel"/>
    <w:tmpl w:val="3368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653A3"/>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E53DA"/>
    <w:multiLevelType w:val="multilevel"/>
    <w:tmpl w:val="3AC0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E26C19"/>
    <w:multiLevelType w:val="hybridMultilevel"/>
    <w:tmpl w:val="99860E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2D07ECF"/>
    <w:multiLevelType w:val="hybridMultilevel"/>
    <w:tmpl w:val="1B3AF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370054"/>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2047CA"/>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C0948"/>
    <w:multiLevelType w:val="multilevel"/>
    <w:tmpl w:val="7BE0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A80FD7"/>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F5E49"/>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42318B"/>
    <w:multiLevelType w:val="hybridMultilevel"/>
    <w:tmpl w:val="42CAAB9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75C4A1D"/>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A844A9"/>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517605">
    <w:abstractNumId w:val="0"/>
  </w:num>
  <w:num w:numId="2" w16cid:durableId="930238678">
    <w:abstractNumId w:val="1"/>
  </w:num>
  <w:num w:numId="3" w16cid:durableId="1276523214">
    <w:abstractNumId w:val="2"/>
  </w:num>
  <w:num w:numId="4" w16cid:durableId="1580141037">
    <w:abstractNumId w:val="3"/>
  </w:num>
  <w:num w:numId="5" w16cid:durableId="1067654966">
    <w:abstractNumId w:val="4"/>
  </w:num>
  <w:num w:numId="6" w16cid:durableId="97606921">
    <w:abstractNumId w:val="22"/>
  </w:num>
  <w:num w:numId="7" w16cid:durableId="900754803">
    <w:abstractNumId w:val="14"/>
  </w:num>
  <w:num w:numId="8" w16cid:durableId="1800873680">
    <w:abstractNumId w:val="28"/>
  </w:num>
  <w:num w:numId="9" w16cid:durableId="1273243710">
    <w:abstractNumId w:val="9"/>
  </w:num>
  <w:num w:numId="10" w16cid:durableId="251622093">
    <w:abstractNumId w:val="17"/>
  </w:num>
  <w:num w:numId="11" w16cid:durableId="1556625276">
    <w:abstractNumId w:val="21"/>
  </w:num>
  <w:num w:numId="12" w16cid:durableId="1589650496">
    <w:abstractNumId w:val="20"/>
  </w:num>
  <w:num w:numId="13" w16cid:durableId="18629829">
    <w:abstractNumId w:val="25"/>
  </w:num>
  <w:num w:numId="14" w16cid:durableId="1082026267">
    <w:abstractNumId w:val="26"/>
  </w:num>
  <w:num w:numId="15" w16cid:durableId="815486366">
    <w:abstractNumId w:val="0"/>
  </w:num>
  <w:num w:numId="16" w16cid:durableId="315693927">
    <w:abstractNumId w:val="29"/>
  </w:num>
  <w:num w:numId="17" w16cid:durableId="193812476">
    <w:abstractNumId w:val="13"/>
  </w:num>
  <w:num w:numId="18" w16cid:durableId="600063143">
    <w:abstractNumId w:val="10"/>
  </w:num>
  <w:num w:numId="19" w16cid:durableId="1558399948">
    <w:abstractNumId w:val="7"/>
  </w:num>
  <w:num w:numId="20" w16cid:durableId="793669135">
    <w:abstractNumId w:val="11"/>
  </w:num>
  <w:num w:numId="21" w16cid:durableId="1018386314">
    <w:abstractNumId w:val="5"/>
  </w:num>
  <w:num w:numId="22" w16cid:durableId="1550070851">
    <w:abstractNumId w:val="6"/>
  </w:num>
  <w:num w:numId="23" w16cid:durableId="901214350">
    <w:abstractNumId w:val="16"/>
  </w:num>
  <w:num w:numId="24" w16cid:durableId="1588996411">
    <w:abstractNumId w:val="19"/>
  </w:num>
  <w:num w:numId="25" w16cid:durableId="1459378664">
    <w:abstractNumId w:val="27"/>
  </w:num>
  <w:num w:numId="26" w16cid:durableId="671419311">
    <w:abstractNumId w:val="24"/>
  </w:num>
  <w:num w:numId="27" w16cid:durableId="1611401854">
    <w:abstractNumId w:val="15"/>
  </w:num>
  <w:num w:numId="28" w16cid:durableId="1724526934">
    <w:abstractNumId w:val="30"/>
  </w:num>
  <w:num w:numId="29" w16cid:durableId="2056729485">
    <w:abstractNumId w:val="23"/>
  </w:num>
  <w:num w:numId="30" w16cid:durableId="1734767143">
    <w:abstractNumId w:val="8"/>
  </w:num>
  <w:num w:numId="31" w16cid:durableId="1511220521">
    <w:abstractNumId w:val="12"/>
  </w:num>
  <w:num w:numId="32" w16cid:durableId="8007348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DA"/>
    <w:rsid w:val="000E6FFA"/>
    <w:rsid w:val="00111A86"/>
    <w:rsid w:val="001A14DC"/>
    <w:rsid w:val="001B3AF1"/>
    <w:rsid w:val="001F3FE9"/>
    <w:rsid w:val="003A4318"/>
    <w:rsid w:val="003A4C16"/>
    <w:rsid w:val="003F091D"/>
    <w:rsid w:val="004B2DC8"/>
    <w:rsid w:val="0064492E"/>
    <w:rsid w:val="00757954"/>
    <w:rsid w:val="007A122D"/>
    <w:rsid w:val="008D4AF6"/>
    <w:rsid w:val="008D74F5"/>
    <w:rsid w:val="009D0E3B"/>
    <w:rsid w:val="00A22C86"/>
    <w:rsid w:val="00B15E1E"/>
    <w:rsid w:val="00B65F5C"/>
    <w:rsid w:val="00B95300"/>
    <w:rsid w:val="00C81E50"/>
    <w:rsid w:val="00D625A4"/>
    <w:rsid w:val="00E477E1"/>
    <w:rsid w:val="00E74594"/>
    <w:rsid w:val="00E8687B"/>
    <w:rsid w:val="00F35DDA"/>
    <w:rsid w:val="00F369DF"/>
    <w:rsid w:val="00F7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08B0"/>
  <w15:chartTrackingRefBased/>
  <w15:docId w15:val="{7C34D17E-0770-41AD-A25C-78EF0B7F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D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D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D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D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D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D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D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D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D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DDA"/>
    <w:rPr>
      <w:rFonts w:eastAsiaTheme="majorEastAsia" w:cstheme="majorBidi"/>
      <w:color w:val="272727" w:themeColor="text1" w:themeTint="D8"/>
    </w:rPr>
  </w:style>
  <w:style w:type="paragraph" w:styleId="Title">
    <w:name w:val="Title"/>
    <w:basedOn w:val="Normal"/>
    <w:next w:val="Normal"/>
    <w:link w:val="TitleChar"/>
    <w:uiPriority w:val="10"/>
    <w:qFormat/>
    <w:rsid w:val="00F35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DDA"/>
    <w:pPr>
      <w:spacing w:before="160"/>
      <w:jc w:val="center"/>
    </w:pPr>
    <w:rPr>
      <w:i/>
      <w:iCs/>
      <w:color w:val="404040" w:themeColor="text1" w:themeTint="BF"/>
    </w:rPr>
  </w:style>
  <w:style w:type="character" w:customStyle="1" w:styleId="QuoteChar">
    <w:name w:val="Quote Char"/>
    <w:basedOn w:val="DefaultParagraphFont"/>
    <w:link w:val="Quote"/>
    <w:uiPriority w:val="29"/>
    <w:rsid w:val="00F35DDA"/>
    <w:rPr>
      <w:i/>
      <w:iCs/>
      <w:color w:val="404040" w:themeColor="text1" w:themeTint="BF"/>
    </w:rPr>
  </w:style>
  <w:style w:type="paragraph" w:styleId="ListParagraph">
    <w:name w:val="List Paragraph"/>
    <w:basedOn w:val="Normal"/>
    <w:uiPriority w:val="34"/>
    <w:qFormat/>
    <w:rsid w:val="00F35DDA"/>
    <w:pPr>
      <w:ind w:left="720"/>
      <w:contextualSpacing/>
    </w:pPr>
  </w:style>
  <w:style w:type="character" w:styleId="IntenseEmphasis">
    <w:name w:val="Intense Emphasis"/>
    <w:basedOn w:val="DefaultParagraphFont"/>
    <w:uiPriority w:val="21"/>
    <w:qFormat/>
    <w:rsid w:val="00F35DDA"/>
    <w:rPr>
      <w:i/>
      <w:iCs/>
      <w:color w:val="0F4761" w:themeColor="accent1" w:themeShade="BF"/>
    </w:rPr>
  </w:style>
  <w:style w:type="paragraph" w:styleId="IntenseQuote">
    <w:name w:val="Intense Quote"/>
    <w:basedOn w:val="Normal"/>
    <w:next w:val="Normal"/>
    <w:link w:val="IntenseQuoteChar"/>
    <w:uiPriority w:val="30"/>
    <w:qFormat/>
    <w:rsid w:val="00F35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DDA"/>
    <w:rPr>
      <w:i/>
      <w:iCs/>
      <w:color w:val="0F4761" w:themeColor="accent1" w:themeShade="BF"/>
    </w:rPr>
  </w:style>
  <w:style w:type="character" w:styleId="IntenseReference">
    <w:name w:val="Intense Reference"/>
    <w:basedOn w:val="DefaultParagraphFont"/>
    <w:uiPriority w:val="32"/>
    <w:qFormat/>
    <w:rsid w:val="00F35DDA"/>
    <w:rPr>
      <w:b/>
      <w:bCs/>
      <w:smallCaps/>
      <w:color w:val="0F4761" w:themeColor="accent1" w:themeShade="BF"/>
      <w:spacing w:val="5"/>
    </w:rPr>
  </w:style>
  <w:style w:type="table" w:customStyle="1" w:styleId="divdocumenttable">
    <w:name w:val="div_document_table"/>
    <w:basedOn w:val="TableNormal"/>
    <w:rsid w:val="00F35DDA"/>
    <w:pPr>
      <w:spacing w:after="0" w:line="240" w:lineRule="auto"/>
    </w:pPr>
    <w:rPr>
      <w:rFonts w:ascii="Times New Roman" w:eastAsia="Times New Roman" w:hAnsi="Times New Roman" w:cs="Times New Roman"/>
      <w:kern w:val="0"/>
      <w:sz w:val="20"/>
      <w:szCs w:val="20"/>
      <w14:ligatures w14:val="none"/>
    </w:rPr>
    <w:tblPr>
      <w:tblInd w:w="0" w:type="nil"/>
    </w:tblPr>
  </w:style>
  <w:style w:type="paragraph" w:styleId="Header">
    <w:name w:val="header"/>
    <w:basedOn w:val="Normal"/>
    <w:link w:val="HeaderChar"/>
    <w:uiPriority w:val="99"/>
    <w:unhideWhenUsed/>
    <w:rsid w:val="001A1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4DC"/>
  </w:style>
  <w:style w:type="paragraph" w:styleId="Footer">
    <w:name w:val="footer"/>
    <w:basedOn w:val="Normal"/>
    <w:link w:val="FooterChar"/>
    <w:uiPriority w:val="99"/>
    <w:unhideWhenUsed/>
    <w:rsid w:val="001A1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4DC"/>
  </w:style>
  <w:style w:type="paragraph" w:styleId="NormalWeb">
    <w:name w:val="Normal (Web)"/>
    <w:basedOn w:val="Normal"/>
    <w:uiPriority w:val="99"/>
    <w:semiHidden/>
    <w:unhideWhenUsed/>
    <w:rsid w:val="007A122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8119C-B837-4376-9685-B2BEDC54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Synniah Carolus</dc:creator>
  <cp:keywords/>
  <dc:description/>
  <cp:lastModifiedBy>Synniah Carolus</cp:lastModifiedBy>
  <cp:revision>4</cp:revision>
  <dcterms:created xsi:type="dcterms:W3CDTF">2025-08-05T15:57:00Z</dcterms:created>
  <dcterms:modified xsi:type="dcterms:W3CDTF">2025-08-05T16:17:00Z</dcterms:modified>
</cp:coreProperties>
</file>