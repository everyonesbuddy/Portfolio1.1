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84856" w14:textId="37BD6AB5" w:rsidR="00F35DDA" w:rsidRPr="00F35DDA" w:rsidRDefault="00F35DDA" w:rsidP="00F35DDA">
      <w:pPr>
        <w:spacing w:after="0" w:line="820" w:lineRule="atLeast"/>
        <w:jc w:val="center"/>
        <w:rPr>
          <w:rFonts w:ascii="Times New Roman" w:eastAsia="Century Gothic" w:hAnsi="Times New Roman" w:cs="Times New Roman"/>
          <w:b/>
          <w:bCs/>
          <w:color w:val="34393E"/>
          <w:kern w:val="0"/>
          <w:sz w:val="56"/>
          <w:szCs w:val="56"/>
          <w14:ligatures w14:val="none"/>
        </w:rPr>
      </w:pPr>
      <w:r w:rsidRPr="007A122D">
        <w:rPr>
          <w:rFonts w:ascii="Times New Roman" w:eastAsia="Century Gothic" w:hAnsi="Times New Roman" w:cs="Times New Roman"/>
          <w:b/>
          <w:bCs/>
          <w:color w:val="34393E"/>
          <w:kern w:val="0"/>
          <w:sz w:val="56"/>
          <w:szCs w:val="56"/>
          <w:bdr w:val="none" w:sz="0" w:space="0" w:color="auto" w:frame="1"/>
          <w14:ligatures w14:val="none"/>
        </w:rPr>
        <w:t>JOSEPH</w:t>
      </w:r>
      <w:r w:rsidRPr="00F35DDA">
        <w:rPr>
          <w:rFonts w:ascii="Times New Roman" w:eastAsia="Century Gothic" w:hAnsi="Times New Roman" w:cs="Times New Roman"/>
          <w:b/>
          <w:bCs/>
          <w:color w:val="34393E"/>
          <w:kern w:val="0"/>
          <w:sz w:val="56"/>
          <w:szCs w:val="56"/>
          <w14:ligatures w14:val="none"/>
        </w:rPr>
        <w:t xml:space="preserve"> </w:t>
      </w:r>
      <w:r w:rsidRPr="007A122D">
        <w:rPr>
          <w:rFonts w:ascii="Times New Roman" w:eastAsia="Century Gothic" w:hAnsi="Times New Roman" w:cs="Times New Roman"/>
          <w:b/>
          <w:bCs/>
          <w:color w:val="34393E"/>
          <w:kern w:val="0"/>
          <w:sz w:val="56"/>
          <w:szCs w:val="56"/>
          <w:bdr w:val="none" w:sz="0" w:space="0" w:color="auto" w:frame="1"/>
          <w14:ligatures w14:val="none"/>
        </w:rPr>
        <w:t>ADEYEMO</w:t>
      </w:r>
    </w:p>
    <w:p w14:paraId="5C2BD472" w14:textId="639195A4" w:rsidR="00F35DDA" w:rsidRPr="00F35DDA" w:rsidRDefault="00F35DDA" w:rsidP="00F35DDA">
      <w:pPr>
        <w:spacing w:after="0" w:line="300" w:lineRule="atLeast"/>
        <w:jc w:val="center"/>
        <w:rPr>
          <w:rFonts w:ascii="Times New Roman" w:eastAsia="Century Gothic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Century Gothic" w:hAnsi="Times New Roman" w:cs="Times New Roman"/>
          <w:kern w:val="0"/>
          <w:sz w:val="20"/>
          <w:szCs w:val="20"/>
          <w:bdr w:val="none" w:sz="0" w:space="0" w:color="auto" w:frame="1"/>
          <w14:ligatures w14:val="none"/>
        </w:rPr>
        <w:t>J_adeyemo@yahoo.com</w:t>
      </w:r>
      <w:r w:rsidRPr="00F35DDA">
        <w:rPr>
          <w:rFonts w:ascii="Times New Roman" w:eastAsia="Century Gothic" w:hAnsi="Times New Roman" w:cs="Times New Roman"/>
          <w:kern w:val="0"/>
          <w:sz w:val="20"/>
          <w:szCs w:val="20"/>
          <w:bdr w:val="none" w:sz="0" w:space="0" w:color="auto" w:frame="1"/>
          <w14:ligatures w14:val="none"/>
        </w:rPr>
        <w:t xml:space="preserve"> | </w:t>
      </w:r>
      <w:r w:rsidRPr="007A122D">
        <w:rPr>
          <w:rFonts w:ascii="Times New Roman" w:eastAsia="Century Gothic" w:hAnsi="Times New Roman" w:cs="Times New Roman"/>
          <w:kern w:val="0"/>
          <w:sz w:val="20"/>
          <w:szCs w:val="20"/>
          <w:bdr w:val="none" w:sz="0" w:space="0" w:color="auto" w:frame="1"/>
          <w14:ligatures w14:val="none"/>
        </w:rPr>
        <w:t>304-952-4455</w:t>
      </w:r>
      <w:r w:rsidRPr="00F35DDA">
        <w:rPr>
          <w:rFonts w:ascii="Times New Roman" w:eastAsia="Century Gothic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18820504" w14:textId="77777777" w:rsidR="00F35DDA" w:rsidRPr="00F35DDA" w:rsidRDefault="00F35DDA" w:rsidP="00F35DDA">
      <w:pPr>
        <w:spacing w:after="0" w:line="140" w:lineRule="exact"/>
        <w:rPr>
          <w:rFonts w:ascii="Century Gothic" w:eastAsia="Century Gothic" w:hAnsi="Century Gothic" w:cs="Century Gothic"/>
          <w:color w:val="787878"/>
          <w:kern w:val="0"/>
          <w:sz w:val="22"/>
          <w:szCs w:val="22"/>
          <w14:ligatures w14:val="none"/>
        </w:rPr>
      </w:pPr>
    </w:p>
    <w:p w14:paraId="4F0717A2" w14:textId="080791AB" w:rsidR="00F35DDA" w:rsidRPr="00F35DDA" w:rsidRDefault="00B15E1E" w:rsidP="009D0E3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Century Gothic" w:hAnsi="Century Gothic"/>
          <w:b/>
          <w:bCs/>
        </w:rPr>
        <w:br/>
      </w:r>
      <w:r w:rsidRPr="001A14DC">
        <w:rPr>
          <w:rFonts w:ascii="Times New Roman" w:hAnsi="Times New Roman" w:cs="Times New Roman"/>
          <w:b/>
          <w:bCs/>
        </w:rPr>
        <w:t>PROFESSIONAL SUMMARY</w:t>
      </w:r>
    </w:p>
    <w:p w14:paraId="01CA446C" w14:textId="5281DC72" w:rsidR="00F35DDA" w:rsidRPr="001A14DC" w:rsidRDefault="00F35DDA" w:rsidP="009D0E3B">
      <w:pPr>
        <w:ind w:right="115"/>
        <w:rPr>
          <w:rFonts w:ascii="Times New Roman" w:hAnsi="Times New Roman" w:cs="Times New Roman"/>
          <w:sz w:val="20"/>
          <w:szCs w:val="20"/>
        </w:rPr>
      </w:pPr>
      <w:r w:rsidRPr="00F35DDA">
        <w:rPr>
          <w:rFonts w:ascii="Times New Roman" w:hAnsi="Times New Roman" w:cs="Times New Roman"/>
          <w:sz w:val="20"/>
          <w:szCs w:val="20"/>
        </w:rPr>
        <w:t>DevOps Engineer with 6+ years of experience in clo</w:t>
      </w:r>
      <w:r w:rsidRPr="00F35DDA">
        <w:rPr>
          <w:rFonts w:ascii="Times New Roman" w:eastAsia="Century Gothic" w:hAnsi="Times New Roman" w:cs="Times New Roman"/>
          <w:kern w:val="0"/>
          <w:sz w:val="20"/>
          <w:szCs w:val="20"/>
          <w14:ligatures w14:val="none"/>
        </w:rPr>
        <w:t>ud infrastructure and automation. Proficient in developing robust CI/CD pipelines, managing scalable environments on AWS, Azure, and GCP, and automating key workflows. Recognized for streamlining deployments, enhancing system reliability, and optimizing cross-functional collaboration in fast-paced settings.</w:t>
      </w:r>
      <w:r w:rsidRPr="001A14DC">
        <w:rPr>
          <w:rFonts w:ascii="Times New Roman" w:eastAsia="Century Gothic" w:hAnsi="Times New Roman" w:cs="Times New Roman"/>
          <w:kern w:val="0"/>
          <w:sz w:val="20"/>
          <w:szCs w:val="20"/>
          <w14:ligatures w14:val="none"/>
        </w:rPr>
        <w:t xml:space="preserve"> </w:t>
      </w:r>
    </w:p>
    <w:p w14:paraId="79E97AB4" w14:textId="77777777" w:rsidR="008D74F5" w:rsidRDefault="008D74F5" w:rsidP="008D74F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1DAEA90" w14:textId="2C98B877" w:rsidR="00F35DDA" w:rsidRPr="001A14DC" w:rsidRDefault="00F35DDA" w:rsidP="008D74F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1A14DC">
        <w:rPr>
          <w:rFonts w:ascii="Times New Roman" w:hAnsi="Times New Roman" w:cs="Times New Roman"/>
          <w:b/>
          <w:bCs/>
        </w:rPr>
        <w:t xml:space="preserve">SKILLS </w:t>
      </w:r>
      <w:r w:rsidR="001A14DC">
        <w:rPr>
          <w:rFonts w:ascii="Times New Roman" w:hAnsi="Times New Roman" w:cs="Times New Roman"/>
          <w:b/>
          <w:bCs/>
        </w:rPr>
        <w:t>&amp;</w:t>
      </w:r>
      <w:r w:rsidRPr="001A14DC">
        <w:rPr>
          <w:rFonts w:ascii="Times New Roman" w:hAnsi="Times New Roman" w:cs="Times New Roman"/>
          <w:b/>
          <w:bCs/>
        </w:rPr>
        <w:t xml:space="preserve"> TECHNOLOGIES</w:t>
      </w:r>
    </w:p>
    <w:p w14:paraId="35AA2BBA" w14:textId="27F3DFBC" w:rsidR="00F35DDA" w:rsidRPr="001A14DC" w:rsidRDefault="00F35DDA" w:rsidP="008D74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Cloud Platforms:</w:t>
      </w:r>
      <w:r w:rsidRPr="001A14DC">
        <w:rPr>
          <w:rFonts w:ascii="Times New Roman" w:hAnsi="Times New Roman" w:cs="Times New Roman"/>
          <w:sz w:val="20"/>
          <w:szCs w:val="20"/>
        </w:rPr>
        <w:t xml:space="preserve"> AWS (EC2, S3, IAM, Route 53, CloudWatch), Azure (App Services, Azure DevOps), GCP (Cloud Run, Compute Engine, Firebase Hosting), MongoDB Atlas, Heroku, Netlify, Cloud Services </w:t>
      </w:r>
    </w:p>
    <w:p w14:paraId="5C5C5363" w14:textId="7C239302" w:rsidR="00F35DDA" w:rsidRPr="001A14DC" w:rsidRDefault="00F35DDA" w:rsidP="008D74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DevOps &amp; CI/CD:</w:t>
      </w:r>
      <w:r w:rsidRPr="001A14DC">
        <w:rPr>
          <w:rFonts w:ascii="Times New Roman" w:hAnsi="Times New Roman" w:cs="Times New Roman"/>
          <w:sz w:val="20"/>
          <w:szCs w:val="20"/>
        </w:rPr>
        <w:t xml:space="preserve"> GitHub Actions, Azure Pipelines, Docker, Docker Compose, Firebase CLI, Netlify CLI, Nginx, Containerization Technologies, Infrastructure Management, Security Best Practices </w:t>
      </w:r>
    </w:p>
    <w:p w14:paraId="5CF7EE7B" w14:textId="32B009B7" w:rsidR="00F35DDA" w:rsidRPr="001A14DC" w:rsidRDefault="00F35DDA" w:rsidP="008D74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Automation &amp; Monitoring:</w:t>
      </w:r>
      <w:r w:rsidRPr="001A14DC">
        <w:rPr>
          <w:rFonts w:ascii="Times New Roman" w:hAnsi="Times New Roman" w:cs="Times New Roman"/>
          <w:sz w:val="20"/>
          <w:szCs w:val="20"/>
        </w:rPr>
        <w:t xml:space="preserve"> Webhooks, Python/Bash scripting, Cron Jobs, Logging (CloudWatch, GCP Logs), Scripting Languages, </w:t>
      </w:r>
      <w:r w:rsidR="00B15E1E" w:rsidRPr="001A14DC">
        <w:rPr>
          <w:rFonts w:ascii="Times New Roman" w:hAnsi="Times New Roman" w:cs="Times New Roman"/>
          <w:sz w:val="20"/>
          <w:szCs w:val="20"/>
        </w:rPr>
        <w:t>System Monitoring</w:t>
      </w:r>
      <w:r w:rsidRPr="001A14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4C5A4" w14:textId="25B0F75A" w:rsidR="00F35DDA" w:rsidRPr="001A14DC" w:rsidRDefault="00F35DDA" w:rsidP="008D74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Backend &amp; APIs:</w:t>
      </w:r>
      <w:r w:rsidRPr="001A14DC">
        <w:rPr>
          <w:rFonts w:ascii="Times New Roman" w:hAnsi="Times New Roman" w:cs="Times New Roman"/>
          <w:sz w:val="20"/>
          <w:szCs w:val="20"/>
        </w:rPr>
        <w:t xml:space="preserve"> Node.js, Express.js, REST APIs, MongoDB, PostgreSQL, Firebase</w:t>
      </w:r>
    </w:p>
    <w:p w14:paraId="369F0011" w14:textId="62761571" w:rsidR="00F35DDA" w:rsidRPr="001A14DC" w:rsidRDefault="00F35DDA" w:rsidP="008D74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Frontend (For Full-Stack Context):</w:t>
      </w:r>
      <w:r w:rsidRPr="001A14DC">
        <w:rPr>
          <w:rFonts w:ascii="Times New Roman" w:hAnsi="Times New Roman" w:cs="Times New Roman"/>
          <w:sz w:val="20"/>
          <w:szCs w:val="20"/>
        </w:rPr>
        <w:t xml:space="preserve"> React, Angular, JavaScript (ES6+), TypeScript, HTML5, CSS3</w:t>
      </w:r>
    </w:p>
    <w:p w14:paraId="3E39DE68" w14:textId="5C7D6B15" w:rsidR="00B15E1E" w:rsidRPr="001A14DC" w:rsidRDefault="00F35DDA" w:rsidP="008D74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Tools &amp; Process:</w:t>
      </w:r>
      <w:r w:rsidRPr="001A14DC">
        <w:rPr>
          <w:rFonts w:ascii="Times New Roman" w:hAnsi="Times New Roman" w:cs="Times New Roman"/>
          <w:sz w:val="20"/>
          <w:szCs w:val="20"/>
        </w:rPr>
        <w:t xml:space="preserve"> Git, Agile (Scrum), Jira, Code Reviews, Documentation, Cross-functional Collaboration</w:t>
      </w:r>
    </w:p>
    <w:p w14:paraId="5C09F0A9" w14:textId="77777777" w:rsidR="00A22C86" w:rsidRDefault="00A22C86" w:rsidP="008D74F5">
      <w:pPr>
        <w:contextualSpacing/>
        <w:jc w:val="center"/>
        <w:rPr>
          <w:rFonts w:ascii="Times New Roman" w:hAnsi="Times New Roman" w:cs="Times New Roman"/>
          <w:b/>
          <w:bCs/>
        </w:rPr>
      </w:pPr>
    </w:p>
    <w:p w14:paraId="5CEDFF60" w14:textId="4EDEFFD8" w:rsidR="00B15E1E" w:rsidRPr="001A14DC" w:rsidRDefault="00B15E1E" w:rsidP="008D74F5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1A14DC">
        <w:rPr>
          <w:rFonts w:ascii="Times New Roman" w:hAnsi="Times New Roman" w:cs="Times New Roman"/>
          <w:b/>
          <w:bCs/>
        </w:rPr>
        <w:t>KEY ACHIEVEMENTS</w:t>
      </w:r>
    </w:p>
    <w:p w14:paraId="681354BE" w14:textId="3A6F2793" w:rsidR="00B95300" w:rsidRPr="001A14DC" w:rsidRDefault="00B95300" w:rsidP="008D74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Led DevOps transformation initiatives</w:t>
      </w:r>
      <w:r w:rsidRPr="001A14DC">
        <w:rPr>
          <w:rFonts w:ascii="Times New Roman" w:hAnsi="Times New Roman" w:cs="Times New Roman"/>
          <w:sz w:val="20"/>
          <w:szCs w:val="20"/>
        </w:rPr>
        <w:t xml:space="preserve"> across startup teams, improving deployment reliability, reducing incidents, and enhancing overall system performance</w:t>
      </w:r>
    </w:p>
    <w:p w14:paraId="10411CC5" w14:textId="0BFC3FAD" w:rsidR="00B95300" w:rsidRPr="001A14DC" w:rsidRDefault="00B95300" w:rsidP="008D74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Automated end-to-end CI/CD pipelines</w:t>
      </w:r>
      <w:r w:rsidRPr="001A14DC">
        <w:rPr>
          <w:rFonts w:ascii="Times New Roman" w:hAnsi="Times New Roman" w:cs="Times New Roman"/>
          <w:sz w:val="20"/>
          <w:szCs w:val="20"/>
        </w:rPr>
        <w:t xml:space="preserve"> using tools like GitHub Actions, Jenkins, and Terraform, significantly reducing manual intervention and deployment times.</w:t>
      </w:r>
    </w:p>
    <w:p w14:paraId="1950215B" w14:textId="105E8652" w:rsidR="00B95300" w:rsidRPr="001A14DC" w:rsidRDefault="00B95300" w:rsidP="008D74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1A14DC">
        <w:rPr>
          <w:rFonts w:ascii="Times New Roman" w:hAnsi="Times New Roman" w:cs="Times New Roman"/>
          <w:b/>
          <w:bCs/>
          <w:sz w:val="20"/>
          <w:szCs w:val="20"/>
        </w:rPr>
        <w:t>Designed, deployed, and maintained multi-cloud infrastructure</w:t>
      </w:r>
      <w:r w:rsidRPr="001A14DC">
        <w:rPr>
          <w:rFonts w:ascii="Times New Roman" w:hAnsi="Times New Roman" w:cs="Times New Roman"/>
          <w:sz w:val="20"/>
          <w:szCs w:val="20"/>
        </w:rPr>
        <w:t xml:space="preserve"> across AWS, Azure, and GCP, supporting high-availability, scalable applications.</w:t>
      </w:r>
      <w:r w:rsidR="001A14DC">
        <w:rPr>
          <w:rFonts w:ascii="Times New Roman" w:hAnsi="Times New Roman" w:cs="Times New Roman"/>
          <w:sz w:val="20"/>
          <w:szCs w:val="20"/>
        </w:rPr>
        <w:br/>
      </w:r>
    </w:p>
    <w:p w14:paraId="1567238E" w14:textId="77777777" w:rsidR="008D74F5" w:rsidRDefault="00B15E1E" w:rsidP="00A22C86">
      <w:pPr>
        <w:contextualSpacing/>
        <w:jc w:val="center"/>
        <w:rPr>
          <w:rFonts w:ascii="Times New Roman" w:hAnsi="Times New Roman" w:cs="Times New Roman"/>
          <w:b/>
          <w:bCs/>
        </w:rPr>
      </w:pPr>
      <w:r w:rsidRPr="001A14DC">
        <w:rPr>
          <w:rFonts w:ascii="Times New Roman" w:hAnsi="Times New Roman" w:cs="Times New Roman"/>
          <w:b/>
          <w:bCs/>
        </w:rPr>
        <w:t>PROFESSIONAL EXPERIENCE</w:t>
      </w:r>
    </w:p>
    <w:p w14:paraId="53FED25D" w14:textId="1374C90F" w:rsidR="007A122D" w:rsidRPr="007A122D" w:rsidRDefault="007A122D" w:rsidP="008D74F5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7A122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Proofpoint</w:t>
      </w:r>
      <w:r w:rsidRPr="007A1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="008D74F5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Software Engineer</w:t>
      </w:r>
      <w:r w:rsidR="008D74F5" w:rsidRPr="008D74F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8D74F5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r w:rsidRPr="007A122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Dec 2024 – Present</w:t>
      </w:r>
    </w:p>
    <w:p w14:paraId="71D91C8A" w14:textId="77777777" w:rsidR="007A122D" w:rsidRPr="007A122D" w:rsidRDefault="007A122D" w:rsidP="008D74F5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Developed secure, performant browser extensions using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React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TypeScript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and modern web standards.</w:t>
      </w:r>
    </w:p>
    <w:p w14:paraId="3128C369" w14:textId="77777777" w:rsidR="007A122D" w:rsidRPr="007A122D" w:rsidRDefault="007A122D" w:rsidP="008D74F5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Partnered with DevOps engineers to enhance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CI/CD pipelines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improving deployment speed and reducing rollback incidents.</w:t>
      </w:r>
    </w:p>
    <w:p w14:paraId="3BAE8CD5" w14:textId="77777777" w:rsidR="008D74F5" w:rsidRPr="008D74F5" w:rsidRDefault="007A122D" w:rsidP="008D74F5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Integrated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automated testing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version-controlled deployments, supporting secure and scalable backend services.</w:t>
      </w:r>
    </w:p>
    <w:p w14:paraId="2654A682" w14:textId="0D100C25" w:rsidR="008D74F5" w:rsidRPr="008D74F5" w:rsidRDefault="007A122D" w:rsidP="008D74F5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Participated in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infrastructure discussions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contributed to improved deployment consistency across cloud environments.</w:t>
      </w:r>
    </w:p>
    <w:p w14:paraId="1201FB69" w14:textId="77777777" w:rsidR="008D74F5" w:rsidRDefault="008D74F5" w:rsidP="008D74F5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7D3B20" w14:textId="017B86D1" w:rsidR="007A122D" w:rsidRPr="007A122D" w:rsidRDefault="007A122D" w:rsidP="008D74F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StartProto (Startup)</w:t>
      </w:r>
      <w:r w:rsidRPr="007A1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="008D74F5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Software Engineer</w:t>
      </w:r>
      <w:r w:rsidR="008D74F5" w:rsidRPr="008D74F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8D74F5" w:rsidRPr="008D74F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Pr="007A122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Jan 2024 – Oct 2024</w:t>
      </w:r>
    </w:p>
    <w:p w14:paraId="4F520A33" w14:textId="77777777" w:rsidR="007A122D" w:rsidRPr="007A122D" w:rsidRDefault="007A122D" w:rsidP="008D74F5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Led frontend/backend deployments using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AWS (EC2, S3, Route 53)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GitHub Actions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CI/CD automation.</w:t>
      </w:r>
    </w:p>
    <w:p w14:paraId="195E1C9F" w14:textId="77777777" w:rsidR="007A122D" w:rsidRPr="007A122D" w:rsidRDefault="007A122D" w:rsidP="008D74F5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Managed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infrastructure as code (IaC)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implemented observability via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monitoring and alerting tools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A7CCE49" w14:textId="77777777" w:rsidR="007A122D" w:rsidRPr="007A122D" w:rsidRDefault="007A122D" w:rsidP="008D74F5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Utilized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Docker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containerized local development, ensuring parity with cloud production builds.</w:t>
      </w:r>
    </w:p>
    <w:p w14:paraId="3102AE26" w14:textId="77777777" w:rsidR="007A122D" w:rsidRPr="007A122D" w:rsidRDefault="007A122D" w:rsidP="008D74F5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reusable form components and data dashboards in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React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optimizing performance and scalability.</w:t>
      </w:r>
    </w:p>
    <w:p w14:paraId="66BBA7B3" w14:textId="1DDE6630" w:rsidR="008D74F5" w:rsidRDefault="008D74F5" w:rsidP="008D74F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EDFA34C" w14:textId="10E0D41B" w:rsidR="007A122D" w:rsidRPr="007A122D" w:rsidRDefault="007A122D" w:rsidP="008D74F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Consciously (Startup)</w:t>
      </w:r>
      <w:r w:rsidRPr="007A1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</w:t>
      </w:r>
      <w:r w:rsidR="008D74F5" w:rsidRPr="007A1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3F091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DevOps Engineer</w:t>
      </w:r>
      <w:r w:rsidR="008D74F5" w:rsidRPr="008D74F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8D74F5" w:rsidRPr="008D74F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Pr="007A122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Oct 2022 – Dec 2023</w:t>
      </w:r>
    </w:p>
    <w:p w14:paraId="74887CFD" w14:textId="77777777" w:rsidR="007A122D" w:rsidRPr="007A122D" w:rsidRDefault="007A122D" w:rsidP="008D74F5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Developed cross-platform browser extensions in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React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integrating with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Amazon and Walmart APIs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332FE2B5" w14:textId="77777777" w:rsidR="007A122D" w:rsidRPr="007A122D" w:rsidRDefault="007A122D" w:rsidP="008D74F5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Automated backend service deployments on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Heroku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using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GitHub Actions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encrypted secrets management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F1909B4" w14:textId="77777777" w:rsidR="007A122D" w:rsidRPr="007A122D" w:rsidRDefault="007A122D" w:rsidP="008D74F5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Configured logging, monitoring, and diagnostics via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Google Cloud Platform (GCP)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services.</w:t>
      </w:r>
    </w:p>
    <w:p w14:paraId="17410082" w14:textId="77777777" w:rsidR="008D74F5" w:rsidRPr="008D74F5" w:rsidRDefault="007A122D" w:rsidP="008D74F5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Maintained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DynamoDB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designed API interfaces with robust error handling and versioning.</w:t>
      </w:r>
    </w:p>
    <w:p w14:paraId="237E7492" w14:textId="77777777" w:rsidR="008D74F5" w:rsidRDefault="008D74F5" w:rsidP="008D74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E158DA7" w14:textId="133065DE" w:rsidR="007A122D" w:rsidRPr="007A122D" w:rsidRDefault="00A22C86" w:rsidP="008D74F5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A22C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br/>
      </w:r>
      <w:r w:rsidR="007A122D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Spa Space (Startup) |</w:t>
      </w:r>
      <w:r w:rsidR="008D74F5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3F091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DevOps</w:t>
      </w:r>
      <w:r w:rsidR="008D74F5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Engineer</w:t>
      </w:r>
      <w:r w:rsidR="008D74F5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r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           </w:t>
      </w:r>
      <w:r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  <w:t xml:space="preserve"> </w:t>
      </w:r>
      <w:r w:rsidR="007A122D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7A122D" w:rsidRPr="007A122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Jun 2021 – Jul 2022</w:t>
      </w:r>
    </w:p>
    <w:p w14:paraId="0BE802CF" w14:textId="77777777" w:rsidR="007A122D" w:rsidRPr="007A122D" w:rsidRDefault="007A122D" w:rsidP="008D74F5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interactive frontend components using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Angular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collaborating with backend engineers on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.NET Core APIs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5EC06915" w14:textId="77777777" w:rsidR="007A122D" w:rsidRPr="007A122D" w:rsidRDefault="007A122D" w:rsidP="008D74F5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Maintained deployment pipelines via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Azure DevOps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supporting test/staging/production environments.</w:t>
      </w:r>
    </w:p>
    <w:p w14:paraId="168C3913" w14:textId="77777777" w:rsidR="007A122D" w:rsidRPr="007A122D" w:rsidRDefault="007A122D" w:rsidP="008D74F5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Contributed to infrastructure setup for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Azure App Services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enabling autoscaling and health monitoring.</w:t>
      </w:r>
    </w:p>
    <w:p w14:paraId="1C765DB4" w14:textId="18234FD2" w:rsidR="007A122D" w:rsidRPr="007A122D" w:rsidRDefault="007A122D" w:rsidP="00A22C8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br/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Good Will</w:t>
      </w:r>
      <w:r w:rsidRPr="007A1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</w:t>
      </w:r>
      <w:r w:rsidR="008D74F5" w:rsidRPr="008D74F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8D74F5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Software Engineer</w:t>
      </w:r>
      <w:r w:rsidR="008D74F5" w:rsidRPr="008D74F5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7A122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Nov 2020 – Jun 2021</w:t>
      </w:r>
    </w:p>
    <w:p w14:paraId="03F58707" w14:textId="77777777" w:rsidR="007A122D" w:rsidRPr="007A122D" w:rsidRDefault="007A122D" w:rsidP="00A22C86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Refactored legacy frontends to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Angular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integrated modern DevOps practices for improved deployment stability.</w:t>
      </w:r>
    </w:p>
    <w:p w14:paraId="7D49D9B4" w14:textId="77777777" w:rsidR="007A122D" w:rsidRPr="007A122D" w:rsidRDefault="007A122D" w:rsidP="00A22C86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Supported full-stack feature delivery, enhancing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CI/CD pipelines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implementing error logging tools.</w:t>
      </w:r>
    </w:p>
    <w:p w14:paraId="1531B725" w14:textId="77777777" w:rsidR="007A122D" w:rsidRPr="007A122D" w:rsidRDefault="007A122D" w:rsidP="00A22C86">
      <w:pPr>
        <w:numPr>
          <w:ilvl w:val="0"/>
          <w:numId w:val="2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Hardened frontend apps with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secure coding practices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DevSecOps guidelines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F4BB785" w14:textId="24D3C743" w:rsidR="007A122D" w:rsidRPr="007A122D" w:rsidRDefault="007A122D" w:rsidP="00A22C8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A1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Quotum Technologies (Startup) |</w:t>
      </w:r>
      <w:r w:rsidR="00A22C86" w:rsidRPr="00A22C8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="003F091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DevOps</w:t>
      </w:r>
      <w:r w:rsidR="00A22C86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Engineer</w:t>
      </w:r>
      <w:r w:rsidR="00A22C86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 xml:space="preserve"> </w:t>
      </w:r>
      <w:r w:rsidR="00A22C86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="00A22C86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="00A22C86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="00A22C86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="00A22C86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="00A22C86" w:rsidRPr="00A22C86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ab/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r w:rsidRPr="007A122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Mar 2020 – Nov 2020</w:t>
      </w:r>
    </w:p>
    <w:p w14:paraId="06CC422F" w14:textId="77777777" w:rsidR="007A122D" w:rsidRPr="007A122D" w:rsidRDefault="007A122D" w:rsidP="00A22C86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Built responsive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data visualization dashboards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in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Angular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Bootstrap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6513C8E2" w14:textId="77777777" w:rsidR="007A122D" w:rsidRPr="007A122D" w:rsidRDefault="007A122D" w:rsidP="00A22C86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Designed and deployed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Node.js APIs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MongoDB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leveraging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Heroku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for scalable cloud delivery.</w:t>
      </w:r>
    </w:p>
    <w:p w14:paraId="430E6EB4" w14:textId="77777777" w:rsidR="007A122D" w:rsidRPr="007A122D" w:rsidRDefault="007A122D" w:rsidP="00A22C86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Implemented automated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CI/CD pipelines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with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GitHub Actions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reducing manual intervention.</w:t>
      </w:r>
    </w:p>
    <w:p w14:paraId="1BB9B8BF" w14:textId="233A7220" w:rsidR="007A122D" w:rsidRPr="007A122D" w:rsidRDefault="007A122D" w:rsidP="00A22C8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Bluefield State College</w:t>
      </w:r>
      <w:r w:rsidRPr="007A122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| </w:t>
      </w:r>
      <w:r w:rsidR="00A22C86" w:rsidRPr="007A122D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Software Engineer</w:t>
      </w:r>
      <w:r w:rsidR="00A22C86" w:rsidRP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 xml:space="preserve"> </w:t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="00A22C86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ab/>
      </w:r>
      <w:r w:rsidRPr="007A122D">
        <w:rPr>
          <w:rFonts w:ascii="Times New Roman" w:eastAsia="Times New Roman" w:hAnsi="Times New Roman" w:cs="Times New Roman"/>
          <w:b/>
          <w:bCs/>
          <w:i/>
          <w:iCs/>
          <w:kern w:val="0"/>
          <w:sz w:val="22"/>
          <w:szCs w:val="22"/>
          <w14:ligatures w14:val="none"/>
        </w:rPr>
        <w:t>Jan 2019 – Feb 2020</w:t>
      </w:r>
    </w:p>
    <w:p w14:paraId="3EF14A8F" w14:textId="77777777" w:rsidR="007A122D" w:rsidRPr="007A122D" w:rsidRDefault="007A122D" w:rsidP="00A22C86">
      <w:pPr>
        <w:numPr>
          <w:ilvl w:val="0"/>
          <w:numId w:val="2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Rebuilt university web platform using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React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Node.js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and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MongoDB Atlas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49C61B40" w14:textId="77777777" w:rsidR="007A122D" w:rsidRPr="007A122D" w:rsidRDefault="007A122D" w:rsidP="00A22C86">
      <w:pPr>
        <w:numPr>
          <w:ilvl w:val="0"/>
          <w:numId w:val="2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Managed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Netlify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Heroku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deployments with environment-based configurations.</w:t>
      </w:r>
    </w:p>
    <w:p w14:paraId="50105525" w14:textId="77777777" w:rsidR="007A122D" w:rsidRPr="007A122D" w:rsidRDefault="007A122D" w:rsidP="00A22C86">
      <w:pPr>
        <w:numPr>
          <w:ilvl w:val="0"/>
          <w:numId w:val="25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Established automated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build triggers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code reviews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using </w:t>
      </w:r>
      <w:r w:rsidRPr="007A122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GitHub Actions</w:t>
      </w:r>
      <w:r w:rsidRPr="007A122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6E41710" w14:textId="77777777" w:rsidR="007A122D" w:rsidRDefault="007A122D" w:rsidP="00B15E1E">
      <w:pPr>
        <w:rPr>
          <w:rFonts w:ascii="Times New Roman" w:hAnsi="Times New Roman" w:cs="Times New Roman"/>
          <w:b/>
          <w:bCs/>
        </w:rPr>
      </w:pPr>
    </w:p>
    <w:p w14:paraId="286A99C2" w14:textId="77777777" w:rsidR="007A122D" w:rsidRDefault="00B15E1E" w:rsidP="00A22C86">
      <w:pPr>
        <w:jc w:val="center"/>
        <w:rPr>
          <w:rFonts w:ascii="Times New Roman" w:hAnsi="Times New Roman" w:cs="Times New Roman"/>
          <w:b/>
          <w:bCs/>
        </w:rPr>
      </w:pPr>
      <w:r w:rsidRPr="001A14DC">
        <w:rPr>
          <w:rFonts w:ascii="Times New Roman" w:hAnsi="Times New Roman" w:cs="Times New Roman"/>
          <w:b/>
          <w:bCs/>
        </w:rPr>
        <w:t>CLOUD AND DEVOPS PROJECTS</w:t>
      </w:r>
    </w:p>
    <w:p w14:paraId="3B612555" w14:textId="319E7E93" w:rsidR="007A122D" w:rsidRPr="00A22C86" w:rsidRDefault="00B15E1E" w:rsidP="00A22C86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A22C86">
        <w:rPr>
          <w:rFonts w:ascii="Times New Roman" w:hAnsi="Times New Roman" w:cs="Times New Roman"/>
          <w:sz w:val="20"/>
          <w:szCs w:val="20"/>
        </w:rPr>
        <w:t xml:space="preserve"> </w:t>
      </w:r>
      <w:r w:rsidR="007A122D" w:rsidRPr="00A22C86">
        <w:rPr>
          <w:rFonts w:ascii="Times New Roman" w:hAnsi="Times New Roman" w:cs="Times New Roman"/>
          <w:b/>
          <w:bCs/>
          <w:sz w:val="22"/>
          <w:szCs w:val="22"/>
        </w:rPr>
        <w:t>Sure Odds – Sports Prediction App</w:t>
      </w:r>
    </w:p>
    <w:p w14:paraId="18E20E3D" w14:textId="77777777" w:rsidR="007A122D" w:rsidRPr="00A22C86" w:rsidRDefault="007A122D" w:rsidP="00A22C8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A22C86">
        <w:rPr>
          <w:rFonts w:ascii="Times New Roman" w:hAnsi="Times New Roman" w:cs="Times New Roman"/>
          <w:sz w:val="20"/>
          <w:szCs w:val="20"/>
        </w:rPr>
        <w:t>Full-stack deployment: Frontend (Netlify), Backend (Heroku), Database (MongoDB Atlas).</w:t>
      </w:r>
    </w:p>
    <w:p w14:paraId="33490444" w14:textId="77777777" w:rsidR="007A122D" w:rsidRPr="00A22C86" w:rsidRDefault="007A122D" w:rsidP="00A22C8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A22C86">
        <w:rPr>
          <w:rFonts w:ascii="Times New Roman" w:hAnsi="Times New Roman" w:cs="Times New Roman"/>
          <w:sz w:val="20"/>
          <w:szCs w:val="20"/>
        </w:rPr>
        <w:t>Designed and maintained CI/CD pipelines with GitHub Actions, enabling seamless feature rollouts.</w:t>
      </w:r>
    </w:p>
    <w:p w14:paraId="133570D5" w14:textId="77777777" w:rsidR="007A122D" w:rsidRPr="00A22C86" w:rsidRDefault="007A122D" w:rsidP="00A22C8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A22C86">
        <w:rPr>
          <w:rFonts w:ascii="Times New Roman" w:hAnsi="Times New Roman" w:cs="Times New Roman"/>
          <w:sz w:val="20"/>
          <w:szCs w:val="20"/>
        </w:rPr>
        <w:t>Integrated Stripe webhooks for secure post-payment code delivery.</w:t>
      </w:r>
    </w:p>
    <w:p w14:paraId="043663D7" w14:textId="77777777" w:rsidR="007A122D" w:rsidRPr="007A122D" w:rsidRDefault="007A122D" w:rsidP="00A22C86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7A122D">
        <w:rPr>
          <w:rFonts w:ascii="Times New Roman" w:hAnsi="Times New Roman" w:cs="Times New Roman"/>
          <w:b/>
          <w:bCs/>
          <w:sz w:val="22"/>
          <w:szCs w:val="22"/>
        </w:rPr>
        <w:t>Access Code Delivery Bot</w:t>
      </w:r>
    </w:p>
    <w:p w14:paraId="35A0D505" w14:textId="77777777" w:rsidR="007A122D" w:rsidRPr="00A22C86" w:rsidRDefault="007A122D" w:rsidP="00A22C8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A22C86">
        <w:rPr>
          <w:rFonts w:ascii="Times New Roman" w:hAnsi="Times New Roman" w:cs="Times New Roman"/>
          <w:sz w:val="20"/>
          <w:szCs w:val="20"/>
        </w:rPr>
        <w:t>Built with Python/Node.js, deployed on Heroku with real-time event handling via Stripe webhooks.</w:t>
      </w:r>
    </w:p>
    <w:p w14:paraId="7618F735" w14:textId="42CA2E3C" w:rsidR="007A122D" w:rsidRPr="00A22C86" w:rsidRDefault="007A122D" w:rsidP="00A22C8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A22C86">
        <w:rPr>
          <w:rFonts w:ascii="Times New Roman" w:hAnsi="Times New Roman" w:cs="Times New Roman"/>
          <w:sz w:val="20"/>
          <w:szCs w:val="20"/>
        </w:rPr>
        <w:t>Automated delivery of codes via email/SMS and set up GCP logging and alerting for monitoring.</w:t>
      </w:r>
    </w:p>
    <w:p w14:paraId="36D096A7" w14:textId="77777777" w:rsidR="007A122D" w:rsidRPr="007A122D" w:rsidRDefault="007A122D" w:rsidP="00A22C86">
      <w:pPr>
        <w:contextualSpacing/>
        <w:rPr>
          <w:rFonts w:ascii="Times New Roman" w:hAnsi="Times New Roman" w:cs="Times New Roman"/>
          <w:b/>
          <w:bCs/>
          <w:sz w:val="22"/>
          <w:szCs w:val="22"/>
        </w:rPr>
      </w:pPr>
      <w:r w:rsidRPr="007A122D">
        <w:rPr>
          <w:rFonts w:ascii="Times New Roman" w:hAnsi="Times New Roman" w:cs="Times New Roman"/>
          <w:b/>
          <w:bCs/>
          <w:sz w:val="22"/>
          <w:szCs w:val="22"/>
        </w:rPr>
        <w:t>Twitter &amp; Discord Bots</w:t>
      </w:r>
    </w:p>
    <w:p w14:paraId="7B305BCE" w14:textId="77777777" w:rsidR="007A122D" w:rsidRPr="00A22C86" w:rsidRDefault="007A122D" w:rsidP="00A22C8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22C86">
        <w:rPr>
          <w:rFonts w:ascii="Times New Roman" w:hAnsi="Times New Roman" w:cs="Times New Roman"/>
          <w:sz w:val="20"/>
          <w:szCs w:val="20"/>
        </w:rPr>
        <w:t>Developed and deployed bots using GCP Cloud Run and Heroku with fault-tolerant design.</w:t>
      </w:r>
    </w:p>
    <w:p w14:paraId="093EF78F" w14:textId="77777777" w:rsidR="007A122D" w:rsidRPr="00A22C86" w:rsidRDefault="007A122D" w:rsidP="00A22C8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r w:rsidRPr="00A22C86">
        <w:rPr>
          <w:rFonts w:ascii="Times New Roman" w:hAnsi="Times New Roman" w:cs="Times New Roman"/>
          <w:sz w:val="20"/>
          <w:szCs w:val="20"/>
        </w:rPr>
        <w:t>Utilized cron jobs, webhooks, and structured logging for reliability and transparency.</w:t>
      </w:r>
    </w:p>
    <w:p w14:paraId="09D1BBA9" w14:textId="69078114" w:rsidR="00F35DDA" w:rsidRDefault="00F35DDA" w:rsidP="00A22C86"/>
    <w:p w14:paraId="0F629F59" w14:textId="5B3E3406" w:rsidR="00A22C86" w:rsidRDefault="00A22C86" w:rsidP="00A22C86">
      <w:pPr>
        <w:jc w:val="center"/>
        <w:rPr>
          <w:rFonts w:ascii="Times New Roman" w:hAnsi="Times New Roman" w:cs="Times New Roman"/>
          <w:b/>
          <w:bCs/>
        </w:rPr>
      </w:pPr>
      <w:r w:rsidRPr="00A22C86">
        <w:rPr>
          <w:rFonts w:ascii="Times New Roman" w:hAnsi="Times New Roman" w:cs="Times New Roman"/>
          <w:b/>
          <w:bCs/>
        </w:rPr>
        <w:t>EDUCATION</w:t>
      </w:r>
    </w:p>
    <w:p w14:paraId="7345DE36" w14:textId="0F8D16CF" w:rsidR="00A22C86" w:rsidRPr="00A22C86" w:rsidRDefault="00A22C86" w:rsidP="00A22C86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 w:rsidRPr="00A22C86">
        <w:rPr>
          <w:rFonts w:ascii="Times New Roman" w:hAnsi="Times New Roman" w:cs="Times New Roman"/>
          <w:b/>
          <w:bCs/>
          <w:sz w:val="22"/>
          <w:szCs w:val="22"/>
        </w:rPr>
        <w:t xml:space="preserve">Bluefield State University </w:t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22C86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 May 2019 </w:t>
      </w:r>
      <w:r w:rsidRPr="00A22C86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22C86">
        <w:rPr>
          <w:rFonts w:ascii="Times New Roman" w:hAnsi="Times New Roman" w:cs="Times New Roman"/>
          <w:i/>
          <w:iCs/>
          <w:sz w:val="20"/>
          <w:szCs w:val="20"/>
        </w:rPr>
        <w:t>Bachelor of Science, Computer Science</w:t>
      </w:r>
    </w:p>
    <w:p w14:paraId="28D914CC" w14:textId="77777777" w:rsidR="00A22C86" w:rsidRPr="00A22C86" w:rsidRDefault="00A22C86" w:rsidP="00A22C86">
      <w:pPr>
        <w:rPr>
          <w:rFonts w:ascii="Times New Roman" w:hAnsi="Times New Roman" w:cs="Times New Roman"/>
          <w:b/>
          <w:bCs/>
        </w:rPr>
      </w:pPr>
    </w:p>
    <w:sectPr w:rsidR="00A22C86" w:rsidRPr="00A22C86" w:rsidSect="001A14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4A257" w14:textId="77777777" w:rsidR="00F73A8C" w:rsidRDefault="00F73A8C" w:rsidP="001A14DC">
      <w:pPr>
        <w:spacing w:after="0" w:line="240" w:lineRule="auto"/>
      </w:pPr>
      <w:r>
        <w:separator/>
      </w:r>
    </w:p>
  </w:endnote>
  <w:endnote w:type="continuationSeparator" w:id="0">
    <w:p w14:paraId="0770F7DA" w14:textId="77777777" w:rsidR="00F73A8C" w:rsidRDefault="00F73A8C" w:rsidP="001A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FD10A" w14:textId="77777777" w:rsidR="00F73A8C" w:rsidRDefault="00F73A8C" w:rsidP="001A14DC">
      <w:pPr>
        <w:spacing w:after="0" w:line="240" w:lineRule="auto"/>
      </w:pPr>
      <w:r>
        <w:separator/>
      </w:r>
    </w:p>
  </w:footnote>
  <w:footnote w:type="continuationSeparator" w:id="0">
    <w:p w14:paraId="57DC62AA" w14:textId="77777777" w:rsidR="00F73A8C" w:rsidRDefault="00F73A8C" w:rsidP="001A1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2B907D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F32A6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24ED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2438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5846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4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B67D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A2A9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CA9A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6922B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363E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DEE9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CEE7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86E1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2436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0F606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60D6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007E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D3494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B8D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2A84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B25C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E023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D8D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FCC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4461A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9C30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79E00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D529A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E1A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DA2A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E477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02C9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4853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31888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F8ED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5CC6E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567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5D6BE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0C6A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589D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4AC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0E23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6508B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5E6E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3E76740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F002D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D3953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D7D9F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44D04"/>
    <w:multiLevelType w:val="hybridMultilevel"/>
    <w:tmpl w:val="6E6205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62134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87877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E51AA4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848A4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031903"/>
    <w:multiLevelType w:val="hybridMultilevel"/>
    <w:tmpl w:val="A18031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3778C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A4380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82E33"/>
    <w:multiLevelType w:val="hybridMultilevel"/>
    <w:tmpl w:val="DFA2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653A3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1E53DA"/>
    <w:multiLevelType w:val="multilevel"/>
    <w:tmpl w:val="3A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E26C19"/>
    <w:multiLevelType w:val="hybridMultilevel"/>
    <w:tmpl w:val="9986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07ECF"/>
    <w:multiLevelType w:val="hybridMultilevel"/>
    <w:tmpl w:val="1B3AFB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70054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2047CA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BC0948"/>
    <w:multiLevelType w:val="multilevel"/>
    <w:tmpl w:val="7BE0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80FD7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DF5E49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42318B"/>
    <w:multiLevelType w:val="hybridMultilevel"/>
    <w:tmpl w:val="42CAA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C4A1D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A844A9"/>
    <w:multiLevelType w:val="multilevel"/>
    <w:tmpl w:val="9A8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517605">
    <w:abstractNumId w:val="0"/>
  </w:num>
  <w:num w:numId="2" w16cid:durableId="930238678">
    <w:abstractNumId w:val="1"/>
  </w:num>
  <w:num w:numId="3" w16cid:durableId="1276523214">
    <w:abstractNumId w:val="2"/>
  </w:num>
  <w:num w:numId="4" w16cid:durableId="1580141037">
    <w:abstractNumId w:val="3"/>
  </w:num>
  <w:num w:numId="5" w16cid:durableId="1067654966">
    <w:abstractNumId w:val="4"/>
  </w:num>
  <w:num w:numId="6" w16cid:durableId="97606921">
    <w:abstractNumId w:val="21"/>
  </w:num>
  <w:num w:numId="7" w16cid:durableId="900754803">
    <w:abstractNumId w:val="14"/>
  </w:num>
  <w:num w:numId="8" w16cid:durableId="1800873680">
    <w:abstractNumId w:val="27"/>
  </w:num>
  <w:num w:numId="9" w16cid:durableId="1273243710">
    <w:abstractNumId w:val="9"/>
  </w:num>
  <w:num w:numId="10" w16cid:durableId="251622093">
    <w:abstractNumId w:val="17"/>
  </w:num>
  <w:num w:numId="11" w16cid:durableId="1556625276">
    <w:abstractNumId w:val="20"/>
  </w:num>
  <w:num w:numId="12" w16cid:durableId="1589650496">
    <w:abstractNumId w:val="19"/>
  </w:num>
  <w:num w:numId="13" w16cid:durableId="18629829">
    <w:abstractNumId w:val="24"/>
  </w:num>
  <w:num w:numId="14" w16cid:durableId="1082026267">
    <w:abstractNumId w:val="25"/>
  </w:num>
  <w:num w:numId="15" w16cid:durableId="815486366">
    <w:abstractNumId w:val="0"/>
  </w:num>
  <w:num w:numId="16" w16cid:durableId="315693927">
    <w:abstractNumId w:val="28"/>
  </w:num>
  <w:num w:numId="17" w16cid:durableId="193812476">
    <w:abstractNumId w:val="13"/>
  </w:num>
  <w:num w:numId="18" w16cid:durableId="600063143">
    <w:abstractNumId w:val="10"/>
  </w:num>
  <w:num w:numId="19" w16cid:durableId="1558399948">
    <w:abstractNumId w:val="7"/>
  </w:num>
  <w:num w:numId="20" w16cid:durableId="793669135">
    <w:abstractNumId w:val="11"/>
  </w:num>
  <w:num w:numId="21" w16cid:durableId="1018386314">
    <w:abstractNumId w:val="5"/>
  </w:num>
  <w:num w:numId="22" w16cid:durableId="1550070851">
    <w:abstractNumId w:val="6"/>
  </w:num>
  <w:num w:numId="23" w16cid:durableId="901214350">
    <w:abstractNumId w:val="16"/>
  </w:num>
  <w:num w:numId="24" w16cid:durableId="1588996411">
    <w:abstractNumId w:val="18"/>
  </w:num>
  <w:num w:numId="25" w16cid:durableId="1459378664">
    <w:abstractNumId w:val="26"/>
  </w:num>
  <w:num w:numId="26" w16cid:durableId="671419311">
    <w:abstractNumId w:val="23"/>
  </w:num>
  <w:num w:numId="27" w16cid:durableId="1611401854">
    <w:abstractNumId w:val="15"/>
  </w:num>
  <w:num w:numId="28" w16cid:durableId="1724526934">
    <w:abstractNumId w:val="29"/>
  </w:num>
  <w:num w:numId="29" w16cid:durableId="2056729485">
    <w:abstractNumId w:val="22"/>
  </w:num>
  <w:num w:numId="30" w16cid:durableId="1734767143">
    <w:abstractNumId w:val="8"/>
  </w:num>
  <w:num w:numId="31" w16cid:durableId="15112205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DA"/>
    <w:rsid w:val="000E6FFA"/>
    <w:rsid w:val="001A14DC"/>
    <w:rsid w:val="001B3AF1"/>
    <w:rsid w:val="003A4318"/>
    <w:rsid w:val="003F091D"/>
    <w:rsid w:val="004B2DC8"/>
    <w:rsid w:val="0064492E"/>
    <w:rsid w:val="00757954"/>
    <w:rsid w:val="007A122D"/>
    <w:rsid w:val="008D4AF6"/>
    <w:rsid w:val="008D74F5"/>
    <w:rsid w:val="009D0E3B"/>
    <w:rsid w:val="00A22C86"/>
    <w:rsid w:val="00B15E1E"/>
    <w:rsid w:val="00B95300"/>
    <w:rsid w:val="00F35DDA"/>
    <w:rsid w:val="00F7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08B0"/>
  <w15:chartTrackingRefBased/>
  <w15:docId w15:val="{7C34D17E-0770-41AD-A25C-78EF0B7F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DDA"/>
    <w:rPr>
      <w:b/>
      <w:bCs/>
      <w:smallCaps/>
      <w:color w:val="0F4761" w:themeColor="accent1" w:themeShade="BF"/>
      <w:spacing w:val="5"/>
    </w:rPr>
  </w:style>
  <w:style w:type="table" w:customStyle="1" w:styleId="divdocumenttable">
    <w:name w:val="div_document_table"/>
    <w:basedOn w:val="TableNormal"/>
    <w:rsid w:val="00F35DD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</w:tblPr>
  </w:style>
  <w:style w:type="paragraph" w:styleId="Header">
    <w:name w:val="header"/>
    <w:basedOn w:val="Normal"/>
    <w:link w:val="HeaderChar"/>
    <w:uiPriority w:val="99"/>
    <w:unhideWhenUsed/>
    <w:rsid w:val="001A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DC"/>
  </w:style>
  <w:style w:type="paragraph" w:styleId="Footer">
    <w:name w:val="footer"/>
    <w:basedOn w:val="Normal"/>
    <w:link w:val="FooterChar"/>
    <w:uiPriority w:val="99"/>
    <w:unhideWhenUsed/>
    <w:rsid w:val="001A1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DC"/>
  </w:style>
  <w:style w:type="paragraph" w:styleId="NormalWeb">
    <w:name w:val="Normal (Web)"/>
    <w:basedOn w:val="Normal"/>
    <w:uiPriority w:val="99"/>
    <w:semiHidden/>
    <w:unhideWhenUsed/>
    <w:rsid w:val="007A12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8119C-B837-4376-9685-B2BEDC54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Synniah Carolus</dc:creator>
  <cp:keywords/>
  <dc:description/>
  <cp:lastModifiedBy>Synniah Carolus</cp:lastModifiedBy>
  <cp:revision>4</cp:revision>
  <dcterms:created xsi:type="dcterms:W3CDTF">2025-08-04T16:38:00Z</dcterms:created>
  <dcterms:modified xsi:type="dcterms:W3CDTF">2025-08-04T16:39:00Z</dcterms:modified>
</cp:coreProperties>
</file>